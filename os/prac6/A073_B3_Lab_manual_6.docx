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2854" w14:textId="4C495E79" w:rsidR="00E508C0" w:rsidRPr="00BA0CCA" w:rsidRDefault="009237B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0757A6B" wp14:editId="0EFE0342">
            <wp:extent cx="2324100" cy="2309437"/>
            <wp:effectExtent l="0" t="0" r="0" b="0"/>
            <wp:docPr id="3" name="Picture 3" descr="SVKM's NMIM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KM's NMIMS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35" cy="23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E3D3" w14:textId="77777777" w:rsidR="00E508C0" w:rsidRPr="00BA0CCA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2FF02A" w14:textId="77777777" w:rsidR="00E508C0" w:rsidRPr="00BA0CCA" w:rsidRDefault="00E508C0" w:rsidP="00E508C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355D2" w14:textId="77777777" w:rsidR="00E508C0" w:rsidRPr="00BA0CCA" w:rsidRDefault="00E508C0" w:rsidP="00E508C0">
      <w:pPr>
        <w:pStyle w:val="Normal1"/>
        <w:ind w:right="-613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AC02B0A" w14:textId="5B4740FA" w:rsidR="00E508C0" w:rsidRPr="00BA0CCA" w:rsidRDefault="00404035" w:rsidP="00E508C0">
      <w:pPr>
        <w:pStyle w:val="Normal1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Experiment-6</w:t>
      </w:r>
    </w:p>
    <w:p w14:paraId="093FD8A2" w14:textId="46861595" w:rsidR="00E508C0" w:rsidRPr="00E508C0" w:rsidRDefault="009237B0" w:rsidP="00E508C0">
      <w:pPr>
        <w:pStyle w:val="Normal1"/>
        <w:jc w:val="center"/>
        <w:rPr>
          <w:rFonts w:ascii="Times New Roman" w:hAnsi="Times New Roman" w:cs="Times New Roman"/>
          <w:bCs/>
          <w:sz w:val="52"/>
          <w:szCs w:val="52"/>
        </w:rPr>
      </w:pPr>
      <w:r>
        <w:rPr>
          <w:rFonts w:ascii="Times New Roman" w:hAnsi="Times New Roman" w:cs="Times New Roman"/>
          <w:bCs/>
          <w:sz w:val="52"/>
          <w:szCs w:val="52"/>
        </w:rPr>
        <w:t>Operating</w:t>
      </w:r>
      <w:r w:rsidR="00E508C0" w:rsidRPr="00E508C0">
        <w:rPr>
          <w:rFonts w:ascii="Times New Roman" w:hAnsi="Times New Roman" w:cs="Times New Roman"/>
          <w:bCs/>
          <w:sz w:val="52"/>
          <w:szCs w:val="52"/>
        </w:rPr>
        <w:t xml:space="preserve"> Systems</w:t>
      </w:r>
    </w:p>
    <w:p w14:paraId="2A9BB4B8" w14:textId="77777777" w:rsidR="00240ABE" w:rsidRDefault="00240ABE" w:rsidP="00240ABE">
      <w:pPr>
        <w:pStyle w:val="Normal1"/>
        <w:jc w:val="center"/>
        <w:rPr>
          <w:rFonts w:ascii="Times New Roman" w:hAnsi="Times New Roman" w:cs="Times New Roman"/>
          <w:b/>
          <w:sz w:val="24"/>
          <w:szCs w:val="72"/>
        </w:rPr>
      </w:pPr>
    </w:p>
    <w:p w14:paraId="269BEFEA" w14:textId="2B678DBE" w:rsidR="00240ABE" w:rsidRPr="00240ABE" w:rsidRDefault="00240ABE" w:rsidP="00240ABE">
      <w:pPr>
        <w:pStyle w:val="Normal1"/>
        <w:jc w:val="center"/>
        <w:rPr>
          <w:rFonts w:ascii="Times New Roman" w:hAnsi="Times New Roman" w:cs="Times New Roman"/>
          <w:b/>
          <w:sz w:val="32"/>
          <w:szCs w:val="72"/>
        </w:rPr>
      </w:pPr>
      <w:r w:rsidRPr="00240ABE">
        <w:rPr>
          <w:rFonts w:ascii="Times New Roman" w:hAnsi="Times New Roman" w:cs="Times New Roman"/>
          <w:b/>
          <w:sz w:val="32"/>
          <w:szCs w:val="72"/>
        </w:rPr>
        <w:t>Program:</w:t>
      </w:r>
    </w:p>
    <w:p w14:paraId="71666297" w14:textId="5B173F1C" w:rsidR="00E508C0" w:rsidRPr="00240ABE" w:rsidRDefault="005E1AA2" w:rsidP="00240ABE">
      <w:pPr>
        <w:pStyle w:val="Normal1"/>
        <w:jc w:val="center"/>
        <w:rPr>
          <w:rFonts w:ascii="Times New Roman" w:hAnsi="Times New Roman" w:cs="Times New Roman"/>
          <w:sz w:val="24"/>
          <w:szCs w:val="72"/>
        </w:rPr>
      </w:pPr>
      <w:r>
        <w:rPr>
          <w:rFonts w:ascii="Times New Roman" w:hAnsi="Times New Roman" w:cs="Times New Roman"/>
          <w:sz w:val="24"/>
          <w:szCs w:val="72"/>
        </w:rPr>
        <w:t>MCA</w:t>
      </w:r>
    </w:p>
    <w:p w14:paraId="7FE12D58" w14:textId="77777777" w:rsidR="00E508C0" w:rsidRPr="00BA0CCA" w:rsidRDefault="00E508C0" w:rsidP="00E508C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214CBD" w14:textId="77777777" w:rsidR="00E508C0" w:rsidRPr="00BA0CCA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9A5BB" w14:textId="77777777" w:rsidR="00E508C0" w:rsidRPr="00BA0CCA" w:rsidRDefault="00E508C0" w:rsidP="00E508C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7E42E" w14:textId="1821C0B5" w:rsidR="00E508C0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A96C0" w14:textId="7FA62A06" w:rsidR="00240ABE" w:rsidRDefault="00240ABE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A72610" w14:textId="3B6BED48" w:rsidR="00240ABE" w:rsidRDefault="00240ABE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7AC936" w14:textId="1F85DF3B" w:rsidR="00240ABE" w:rsidRDefault="00240ABE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0C804" w14:textId="492E4325" w:rsidR="00E508C0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D2AF19" w14:textId="4393FE97" w:rsidR="0071585A" w:rsidRDefault="0071585A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9ABCA7" w14:textId="77777777" w:rsidR="0071585A" w:rsidRPr="00BA0CCA" w:rsidRDefault="0071585A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13553B" w14:textId="3E55B4C2" w:rsidR="00E508C0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A0CCA">
        <w:rPr>
          <w:rFonts w:ascii="Times New Roman" w:eastAsia="Times New Roman" w:hAnsi="Times New Roman" w:cs="Times New Roman"/>
          <w:b/>
          <w:sz w:val="32"/>
          <w:szCs w:val="32"/>
        </w:rPr>
        <w:t>SVKM'S-NMIMS</w:t>
      </w:r>
    </w:p>
    <w:p w14:paraId="24BD9228" w14:textId="77777777" w:rsidR="00240ABE" w:rsidRPr="00240ABE" w:rsidRDefault="00240ABE" w:rsidP="00240ABE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40ABE">
        <w:rPr>
          <w:rFonts w:ascii="Times New Roman" w:eastAsia="Times New Roman" w:hAnsi="Times New Roman" w:cs="Times New Roman"/>
          <w:b/>
          <w:sz w:val="32"/>
          <w:szCs w:val="32"/>
        </w:rPr>
        <w:t>Mukesh Patel School of Technology Management &amp; Engineering</w:t>
      </w:r>
    </w:p>
    <w:p w14:paraId="79044D64" w14:textId="179CDC14" w:rsidR="00240ABE" w:rsidRPr="00BA0CCA" w:rsidRDefault="00240ABE" w:rsidP="00240ABE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40ABE">
        <w:rPr>
          <w:rFonts w:ascii="Times New Roman" w:eastAsia="Times New Roman" w:hAnsi="Times New Roman" w:cs="Times New Roman"/>
          <w:b/>
          <w:sz w:val="32"/>
          <w:szCs w:val="32"/>
        </w:rPr>
        <w:t>School of Technology Management and Engineering</w:t>
      </w:r>
    </w:p>
    <w:p w14:paraId="42B97354" w14:textId="170ECA1A" w:rsidR="00E508C0" w:rsidRPr="00BA0CCA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A0CCA">
        <w:rPr>
          <w:rFonts w:ascii="Times New Roman" w:eastAsia="Times New Roman" w:hAnsi="Times New Roman" w:cs="Times New Roman"/>
          <w:b/>
          <w:sz w:val="32"/>
          <w:szCs w:val="32"/>
        </w:rPr>
        <w:t>[202</w:t>
      </w:r>
      <w:r w:rsidR="009237B0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Pr="00BA0CCA">
        <w:rPr>
          <w:rFonts w:ascii="Times New Roman" w:eastAsia="Times New Roman" w:hAnsi="Times New Roman" w:cs="Times New Roman"/>
          <w:b/>
          <w:sz w:val="32"/>
          <w:szCs w:val="32"/>
        </w:rPr>
        <w:t>-2</w:t>
      </w:r>
      <w:r w:rsidR="009237B0"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 w:rsidRPr="00BA0CCA">
        <w:rPr>
          <w:rFonts w:ascii="Times New Roman" w:eastAsia="Times New Roman" w:hAnsi="Times New Roman" w:cs="Times New Roman"/>
          <w:b/>
          <w:sz w:val="32"/>
          <w:szCs w:val="32"/>
        </w:rPr>
        <w:t>]</w:t>
      </w:r>
    </w:p>
    <w:p w14:paraId="52063A06" w14:textId="77777777" w:rsidR="00240ABE" w:rsidRDefault="00240ABE">
      <w:pPr>
        <w:spacing w:after="160" w:line="259" w:lineRule="auto"/>
        <w:rPr>
          <w:rFonts w:ascii="Times New Roman" w:eastAsia="Book Antiqua" w:hAnsi="Times New Roman" w:cs="Times New Roman"/>
          <w:color w:val="000000"/>
          <w:sz w:val="36"/>
          <w:szCs w:val="36"/>
        </w:rPr>
      </w:pPr>
      <w:r>
        <w:rPr>
          <w:rFonts w:ascii="Times New Roman" w:eastAsia="Book Antiqua" w:hAnsi="Times New Roman" w:cs="Times New Roman"/>
          <w:color w:val="000000"/>
          <w:sz w:val="36"/>
          <w:szCs w:val="36"/>
        </w:rPr>
        <w:br w:type="page"/>
      </w:r>
    </w:p>
    <w:p w14:paraId="15B44481" w14:textId="30BB104A" w:rsidR="00E508C0" w:rsidRPr="00BA0CCA" w:rsidRDefault="0005372C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Book Antiqua" w:hAnsi="Times New Roman" w:cs="Times New Roman"/>
          <w:color w:val="000000"/>
          <w:sz w:val="36"/>
          <w:szCs w:val="36"/>
        </w:rPr>
      </w:pPr>
      <w:r>
        <w:rPr>
          <w:rFonts w:ascii="Times New Roman" w:eastAsia="Book Antiqua" w:hAnsi="Times New Roman" w:cs="Times New Roman"/>
          <w:color w:val="000000"/>
          <w:sz w:val="36"/>
          <w:szCs w:val="36"/>
        </w:rPr>
        <w:lastRenderedPageBreak/>
        <w:t>Lab</w:t>
      </w:r>
      <w:r w:rsidR="00E508C0" w:rsidRPr="00BA0CCA">
        <w:rPr>
          <w:rFonts w:ascii="Times New Roman" w:eastAsia="Book Antiqua" w:hAnsi="Times New Roman" w:cs="Times New Roman"/>
          <w:color w:val="000000"/>
          <w:sz w:val="36"/>
          <w:szCs w:val="36"/>
        </w:rPr>
        <w:t xml:space="preserve"> Manual</w:t>
      </w:r>
    </w:p>
    <w:p w14:paraId="6C543ED8" w14:textId="79183CA9" w:rsidR="00E508C0" w:rsidRPr="0071585A" w:rsidRDefault="00E508C0" w:rsidP="0071585A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Book Antiqua" w:hAnsi="Times New Roman" w:cs="Times New Roman"/>
          <w:color w:val="000000"/>
          <w:sz w:val="32"/>
          <w:szCs w:val="32"/>
        </w:rPr>
      </w:pPr>
      <w:r w:rsidRPr="00BA0CCA">
        <w:rPr>
          <w:rFonts w:ascii="Times New Roman" w:eastAsia="Book Antiqua" w:hAnsi="Times New Roman" w:cs="Times New Roman"/>
          <w:color w:val="000000"/>
          <w:sz w:val="32"/>
          <w:szCs w:val="32"/>
        </w:rPr>
        <w:t>PART B</w:t>
      </w:r>
    </w:p>
    <w:tbl>
      <w:tblPr>
        <w:tblW w:w="9355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2"/>
        <w:gridCol w:w="4913"/>
      </w:tblGrid>
      <w:tr w:rsidR="00E508C0" w:rsidRPr="00BA0CCA" w14:paraId="24367D35" w14:textId="77777777" w:rsidTr="006B769C">
        <w:trPr>
          <w:cantSplit/>
          <w:trHeight w:val="379"/>
          <w:tblHeader/>
        </w:trPr>
        <w:tc>
          <w:tcPr>
            <w:tcW w:w="4442" w:type="dxa"/>
          </w:tcPr>
          <w:p w14:paraId="76FBDB87" w14:textId="6EDA77B1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Roll No.:</w:t>
            </w:r>
            <w:r w:rsidR="0071585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A073</w:t>
            </w:r>
          </w:p>
        </w:tc>
        <w:tc>
          <w:tcPr>
            <w:tcW w:w="4913" w:type="dxa"/>
          </w:tcPr>
          <w:p w14:paraId="3721BC03" w14:textId="26D6F1F4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Name:</w:t>
            </w:r>
            <w:r w:rsidR="0071585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Aryan Srivastava</w:t>
            </w:r>
          </w:p>
        </w:tc>
      </w:tr>
      <w:tr w:rsidR="00E508C0" w:rsidRPr="00BA0CCA" w14:paraId="22963D3A" w14:textId="77777777" w:rsidTr="006B769C">
        <w:trPr>
          <w:cantSplit/>
          <w:trHeight w:val="400"/>
          <w:tblHeader/>
        </w:trPr>
        <w:tc>
          <w:tcPr>
            <w:tcW w:w="4442" w:type="dxa"/>
          </w:tcPr>
          <w:p w14:paraId="596E23FB" w14:textId="70827A2C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Class:</w:t>
            </w:r>
            <w:r w:rsidR="0071585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MCA </w:t>
            </w:r>
          </w:p>
        </w:tc>
        <w:tc>
          <w:tcPr>
            <w:tcW w:w="4913" w:type="dxa"/>
          </w:tcPr>
          <w:p w14:paraId="71674A31" w14:textId="27FE9995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Batch:</w:t>
            </w:r>
            <w:r w:rsidR="0071585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B3</w:t>
            </w:r>
          </w:p>
        </w:tc>
      </w:tr>
      <w:tr w:rsidR="00E508C0" w:rsidRPr="00BA0CCA" w14:paraId="38335DB3" w14:textId="77777777" w:rsidTr="006B769C">
        <w:trPr>
          <w:cantSplit/>
          <w:trHeight w:val="379"/>
          <w:tblHeader/>
        </w:trPr>
        <w:tc>
          <w:tcPr>
            <w:tcW w:w="9355" w:type="dxa"/>
            <w:gridSpan w:val="2"/>
          </w:tcPr>
          <w:p w14:paraId="78B7A49F" w14:textId="6D56A9CA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Experiment Number</w:t>
            </w:r>
          </w:p>
        </w:tc>
      </w:tr>
      <w:tr w:rsidR="00E508C0" w:rsidRPr="00BA0CCA" w14:paraId="75B2236C" w14:textId="77777777" w:rsidTr="006B769C">
        <w:trPr>
          <w:cantSplit/>
          <w:trHeight w:val="379"/>
          <w:tblHeader/>
        </w:trPr>
        <w:tc>
          <w:tcPr>
            <w:tcW w:w="4442" w:type="dxa"/>
          </w:tcPr>
          <w:p w14:paraId="259E7246" w14:textId="2696E9DC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Date of Experiment:</w:t>
            </w:r>
          </w:p>
        </w:tc>
        <w:tc>
          <w:tcPr>
            <w:tcW w:w="4913" w:type="dxa"/>
          </w:tcPr>
          <w:p w14:paraId="4A929D87" w14:textId="3FFA6395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Date of Submission:</w:t>
            </w:r>
          </w:p>
        </w:tc>
      </w:tr>
      <w:tr w:rsidR="00E508C0" w:rsidRPr="00BA0CCA" w14:paraId="77559004" w14:textId="77777777" w:rsidTr="006B769C">
        <w:trPr>
          <w:cantSplit/>
          <w:trHeight w:val="400"/>
          <w:tblHeader/>
        </w:trPr>
        <w:tc>
          <w:tcPr>
            <w:tcW w:w="4442" w:type="dxa"/>
          </w:tcPr>
          <w:p w14:paraId="4E05EF34" w14:textId="77777777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Grade:</w:t>
            </w:r>
          </w:p>
        </w:tc>
        <w:tc>
          <w:tcPr>
            <w:tcW w:w="4913" w:type="dxa"/>
          </w:tcPr>
          <w:p w14:paraId="54B6793A" w14:textId="77777777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0350E93" w14:textId="6F4B038C" w:rsidR="00E508C0" w:rsidRDefault="00E508C0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Book Antiqua" w:hAnsi="Times New Roman" w:cs="Times New Roman"/>
          <w:b/>
          <w:color w:val="000000"/>
          <w:sz w:val="28"/>
          <w:szCs w:val="28"/>
        </w:rPr>
      </w:pPr>
    </w:p>
    <w:p w14:paraId="1499FB48" w14:textId="0C4A63BC" w:rsidR="00E508C0" w:rsidRPr="00984A2D" w:rsidRDefault="00E508C0" w:rsidP="00984A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A2D">
        <w:rPr>
          <w:rFonts w:ascii="Times New Roman" w:hAnsi="Times New Roman" w:cs="Times New Roman"/>
          <w:b/>
          <w:bCs/>
          <w:sz w:val="28"/>
          <w:szCs w:val="28"/>
        </w:rPr>
        <w:t xml:space="preserve">B.1 </w:t>
      </w:r>
      <w:r w:rsidR="00240ABE" w:rsidRPr="00984A2D">
        <w:rPr>
          <w:rFonts w:ascii="Times New Roman" w:hAnsi="Times New Roman" w:cs="Times New Roman"/>
          <w:b/>
          <w:bCs/>
          <w:sz w:val="28"/>
          <w:szCs w:val="28"/>
        </w:rPr>
        <w:t xml:space="preserve">Program with Output </w:t>
      </w:r>
      <w:r w:rsidRPr="00984A2D">
        <w:rPr>
          <w:rFonts w:ascii="Times New Roman" w:hAnsi="Times New Roman" w:cs="Times New Roman"/>
          <w:b/>
          <w:bCs/>
          <w:sz w:val="28"/>
          <w:szCs w:val="28"/>
        </w:rPr>
        <w:t>to be written by student</w:t>
      </w:r>
    </w:p>
    <w:p w14:paraId="6082B3BC" w14:textId="77777777" w:rsidR="0071585A" w:rsidRDefault="0071585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85A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72F56E07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71585A">
        <w:rPr>
          <w:rFonts w:ascii="Arial" w:hAnsi="Arial" w:cs="Arial"/>
          <w:sz w:val="24"/>
          <w:szCs w:val="24"/>
        </w:rPr>
        <w:t>round_robin_</w:t>
      </w:r>
      <w:proofErr w:type="gramStart"/>
      <w:r w:rsidRPr="0071585A">
        <w:rPr>
          <w:rFonts w:ascii="Arial" w:hAnsi="Arial" w:cs="Arial"/>
          <w:sz w:val="24"/>
          <w:szCs w:val="24"/>
        </w:rPr>
        <w:t>scheduling</w:t>
      </w:r>
      <w:proofErr w:type="spellEnd"/>
      <w:r w:rsidRPr="0071585A">
        <w:rPr>
          <w:rFonts w:ascii="Arial" w:hAnsi="Arial" w:cs="Arial"/>
          <w:sz w:val="24"/>
          <w:szCs w:val="24"/>
        </w:rPr>
        <w:t>(</w:t>
      </w:r>
      <w:proofErr w:type="gramEnd"/>
      <w:r w:rsidRPr="0071585A">
        <w:rPr>
          <w:rFonts w:ascii="Arial" w:hAnsi="Arial" w:cs="Arial"/>
          <w:sz w:val="24"/>
          <w:szCs w:val="24"/>
        </w:rPr>
        <w:t xml:space="preserve">processes, </w:t>
      </w:r>
      <w:proofErr w:type="spellStart"/>
      <w:r w:rsidRPr="0071585A">
        <w:rPr>
          <w:rFonts w:ascii="Arial" w:hAnsi="Arial" w:cs="Arial"/>
          <w:sz w:val="24"/>
          <w:szCs w:val="24"/>
        </w:rPr>
        <w:t>burst_times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585A">
        <w:rPr>
          <w:rFonts w:ascii="Arial" w:hAnsi="Arial" w:cs="Arial"/>
          <w:sz w:val="24"/>
          <w:szCs w:val="24"/>
        </w:rPr>
        <w:t>arrival_times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585A">
        <w:rPr>
          <w:rFonts w:ascii="Arial" w:hAnsi="Arial" w:cs="Arial"/>
          <w:sz w:val="24"/>
          <w:szCs w:val="24"/>
        </w:rPr>
        <w:t>time_quantum</w:t>
      </w:r>
      <w:proofErr w:type="spellEnd"/>
      <w:r w:rsidRPr="0071585A">
        <w:rPr>
          <w:rFonts w:ascii="Arial" w:hAnsi="Arial" w:cs="Arial"/>
          <w:sz w:val="24"/>
          <w:szCs w:val="24"/>
        </w:rPr>
        <w:t>):</w:t>
      </w:r>
    </w:p>
    <w:p w14:paraId="4C8AE7D8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n = </w:t>
      </w:r>
      <w:proofErr w:type="spellStart"/>
      <w:r w:rsidRPr="0071585A">
        <w:rPr>
          <w:rFonts w:ascii="Arial" w:hAnsi="Arial" w:cs="Arial"/>
          <w:sz w:val="24"/>
          <w:szCs w:val="24"/>
        </w:rPr>
        <w:t>len</w:t>
      </w:r>
      <w:proofErr w:type="spellEnd"/>
      <w:r w:rsidRPr="0071585A">
        <w:rPr>
          <w:rFonts w:ascii="Arial" w:hAnsi="Arial" w:cs="Arial"/>
          <w:sz w:val="24"/>
          <w:szCs w:val="24"/>
        </w:rPr>
        <w:t>(processes)</w:t>
      </w:r>
    </w:p>
    <w:p w14:paraId="07ED397E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1585A">
        <w:rPr>
          <w:rFonts w:ascii="Arial" w:hAnsi="Arial" w:cs="Arial"/>
          <w:sz w:val="24"/>
          <w:szCs w:val="24"/>
        </w:rPr>
        <w:t>remaining_times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1585A">
        <w:rPr>
          <w:rFonts w:ascii="Arial" w:hAnsi="Arial" w:cs="Arial"/>
          <w:sz w:val="24"/>
          <w:szCs w:val="24"/>
        </w:rPr>
        <w:t>burst_</w:t>
      </w:r>
      <w:proofErr w:type="gramStart"/>
      <w:r w:rsidRPr="0071585A">
        <w:rPr>
          <w:rFonts w:ascii="Arial" w:hAnsi="Arial" w:cs="Arial"/>
          <w:sz w:val="24"/>
          <w:szCs w:val="24"/>
        </w:rPr>
        <w:t>times</w:t>
      </w:r>
      <w:proofErr w:type="spellEnd"/>
      <w:r w:rsidRPr="0071585A">
        <w:rPr>
          <w:rFonts w:ascii="Arial" w:hAnsi="Arial" w:cs="Arial"/>
          <w:sz w:val="24"/>
          <w:szCs w:val="24"/>
        </w:rPr>
        <w:t>[</w:t>
      </w:r>
      <w:proofErr w:type="gramEnd"/>
      <w:r w:rsidRPr="0071585A">
        <w:rPr>
          <w:rFonts w:ascii="Arial" w:hAnsi="Arial" w:cs="Arial"/>
          <w:sz w:val="24"/>
          <w:szCs w:val="24"/>
        </w:rPr>
        <w:t>:]</w:t>
      </w:r>
    </w:p>
    <w:p w14:paraId="32C33917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>    time = 0</w:t>
      </w:r>
    </w:p>
    <w:p w14:paraId="0672088B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1585A">
        <w:rPr>
          <w:rFonts w:ascii="Arial" w:hAnsi="Arial" w:cs="Arial"/>
          <w:sz w:val="24"/>
          <w:szCs w:val="24"/>
        </w:rPr>
        <w:t>completed_processes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[]</w:t>
      </w:r>
    </w:p>
    <w:p w14:paraId="5FBE6029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1585A">
        <w:rPr>
          <w:rFonts w:ascii="Arial" w:hAnsi="Arial" w:cs="Arial"/>
          <w:sz w:val="24"/>
          <w:szCs w:val="24"/>
        </w:rPr>
        <w:t>process_queue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[]</w:t>
      </w:r>
    </w:p>
    <w:p w14:paraId="257BF06B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1585A">
        <w:rPr>
          <w:rFonts w:ascii="Arial" w:hAnsi="Arial" w:cs="Arial"/>
          <w:sz w:val="24"/>
          <w:szCs w:val="24"/>
        </w:rPr>
        <w:t>gantt_chart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[]</w:t>
      </w:r>
    </w:p>
    <w:p w14:paraId="1EC30573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1585A">
        <w:rPr>
          <w:rFonts w:ascii="Arial" w:hAnsi="Arial" w:cs="Arial"/>
          <w:sz w:val="24"/>
          <w:szCs w:val="24"/>
        </w:rPr>
        <w:t>completion_times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[0] * n</w:t>
      </w:r>
    </w:p>
    <w:p w14:paraId="3AB4D8AE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</w:p>
    <w:p w14:paraId="46E96520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for </w:t>
      </w:r>
      <w:proofErr w:type="spellStart"/>
      <w:r w:rsidRPr="0071585A">
        <w:rPr>
          <w:rFonts w:ascii="Arial" w:hAnsi="Arial" w:cs="Arial"/>
          <w:sz w:val="24"/>
          <w:szCs w:val="24"/>
        </w:rPr>
        <w:t>i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in range(n):</w:t>
      </w:r>
    </w:p>
    <w:p w14:paraId="02D95545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    if </w:t>
      </w:r>
      <w:proofErr w:type="spellStart"/>
      <w:r w:rsidRPr="0071585A">
        <w:rPr>
          <w:rFonts w:ascii="Arial" w:hAnsi="Arial" w:cs="Arial"/>
          <w:sz w:val="24"/>
          <w:szCs w:val="24"/>
        </w:rPr>
        <w:t>arrival_times</w:t>
      </w:r>
      <w:proofErr w:type="spellEnd"/>
      <w:r w:rsidRPr="0071585A">
        <w:rPr>
          <w:rFonts w:ascii="Arial" w:hAnsi="Arial" w:cs="Arial"/>
          <w:sz w:val="24"/>
          <w:szCs w:val="24"/>
        </w:rPr>
        <w:t>[</w:t>
      </w:r>
      <w:proofErr w:type="spellStart"/>
      <w:r w:rsidRPr="0071585A">
        <w:rPr>
          <w:rFonts w:ascii="Arial" w:hAnsi="Arial" w:cs="Arial"/>
          <w:sz w:val="24"/>
          <w:szCs w:val="24"/>
        </w:rPr>
        <w:t>i</w:t>
      </w:r>
      <w:proofErr w:type="spellEnd"/>
      <w:r w:rsidRPr="0071585A">
        <w:rPr>
          <w:rFonts w:ascii="Arial" w:hAnsi="Arial" w:cs="Arial"/>
          <w:sz w:val="24"/>
          <w:szCs w:val="24"/>
        </w:rPr>
        <w:t>] &lt;= time:</w:t>
      </w:r>
    </w:p>
    <w:p w14:paraId="66A8E6F8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1585A">
        <w:rPr>
          <w:rFonts w:ascii="Arial" w:hAnsi="Arial" w:cs="Arial"/>
          <w:sz w:val="24"/>
          <w:szCs w:val="24"/>
        </w:rPr>
        <w:t>process_</w:t>
      </w:r>
      <w:proofErr w:type="gramStart"/>
      <w:r w:rsidRPr="0071585A">
        <w:rPr>
          <w:rFonts w:ascii="Arial" w:hAnsi="Arial" w:cs="Arial"/>
          <w:sz w:val="24"/>
          <w:szCs w:val="24"/>
        </w:rPr>
        <w:t>queue.append</w:t>
      </w:r>
      <w:proofErr w:type="spellEnd"/>
      <w:proofErr w:type="gramEnd"/>
      <w:r w:rsidRPr="0071585A">
        <w:rPr>
          <w:rFonts w:ascii="Arial" w:hAnsi="Arial" w:cs="Arial"/>
          <w:sz w:val="24"/>
          <w:szCs w:val="24"/>
        </w:rPr>
        <w:t>(</w:t>
      </w:r>
      <w:proofErr w:type="spellStart"/>
      <w:r w:rsidRPr="0071585A">
        <w:rPr>
          <w:rFonts w:ascii="Arial" w:hAnsi="Arial" w:cs="Arial"/>
          <w:sz w:val="24"/>
          <w:szCs w:val="24"/>
        </w:rPr>
        <w:t>i</w:t>
      </w:r>
      <w:proofErr w:type="spellEnd"/>
      <w:r w:rsidRPr="0071585A">
        <w:rPr>
          <w:rFonts w:ascii="Arial" w:hAnsi="Arial" w:cs="Arial"/>
          <w:sz w:val="24"/>
          <w:szCs w:val="24"/>
        </w:rPr>
        <w:t>)</w:t>
      </w:r>
    </w:p>
    <w:p w14:paraId="78B1AD0E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</w:p>
    <w:p w14:paraId="5348F7AF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while </w:t>
      </w:r>
      <w:proofErr w:type="spellStart"/>
      <w:r w:rsidRPr="0071585A">
        <w:rPr>
          <w:rFonts w:ascii="Arial" w:hAnsi="Arial" w:cs="Arial"/>
          <w:sz w:val="24"/>
          <w:szCs w:val="24"/>
        </w:rPr>
        <w:t>process_queue</w:t>
      </w:r>
      <w:proofErr w:type="spellEnd"/>
      <w:r w:rsidRPr="0071585A">
        <w:rPr>
          <w:rFonts w:ascii="Arial" w:hAnsi="Arial" w:cs="Arial"/>
          <w:sz w:val="24"/>
          <w:szCs w:val="24"/>
        </w:rPr>
        <w:t>:</w:t>
      </w:r>
    </w:p>
    <w:p w14:paraId="3152C952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1585A">
        <w:rPr>
          <w:rFonts w:ascii="Arial" w:hAnsi="Arial" w:cs="Arial"/>
          <w:sz w:val="24"/>
          <w:szCs w:val="24"/>
        </w:rPr>
        <w:t>process_index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1585A">
        <w:rPr>
          <w:rFonts w:ascii="Arial" w:hAnsi="Arial" w:cs="Arial"/>
          <w:sz w:val="24"/>
          <w:szCs w:val="24"/>
        </w:rPr>
        <w:t>process_queue.pop</w:t>
      </w:r>
      <w:proofErr w:type="spellEnd"/>
      <w:r w:rsidRPr="0071585A">
        <w:rPr>
          <w:rFonts w:ascii="Arial" w:hAnsi="Arial" w:cs="Arial"/>
          <w:sz w:val="24"/>
          <w:szCs w:val="24"/>
        </w:rPr>
        <w:t>(</w:t>
      </w:r>
      <w:proofErr w:type="gramEnd"/>
      <w:r w:rsidRPr="0071585A">
        <w:rPr>
          <w:rFonts w:ascii="Arial" w:hAnsi="Arial" w:cs="Arial"/>
          <w:sz w:val="24"/>
          <w:szCs w:val="24"/>
        </w:rPr>
        <w:t>0)</w:t>
      </w:r>
    </w:p>
    <w:p w14:paraId="500212F9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</w:p>
    <w:p w14:paraId="7A9EBF88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    if </w:t>
      </w:r>
      <w:proofErr w:type="spellStart"/>
      <w:r w:rsidRPr="0071585A">
        <w:rPr>
          <w:rFonts w:ascii="Arial" w:hAnsi="Arial" w:cs="Arial"/>
          <w:sz w:val="24"/>
          <w:szCs w:val="24"/>
        </w:rPr>
        <w:t>remaining_times</w:t>
      </w:r>
      <w:proofErr w:type="spellEnd"/>
      <w:r w:rsidRPr="0071585A">
        <w:rPr>
          <w:rFonts w:ascii="Arial" w:hAnsi="Arial" w:cs="Arial"/>
          <w:sz w:val="24"/>
          <w:szCs w:val="24"/>
        </w:rPr>
        <w:t>[</w:t>
      </w:r>
      <w:proofErr w:type="spellStart"/>
      <w:r w:rsidRPr="0071585A">
        <w:rPr>
          <w:rFonts w:ascii="Arial" w:hAnsi="Arial" w:cs="Arial"/>
          <w:sz w:val="24"/>
          <w:szCs w:val="24"/>
        </w:rPr>
        <w:t>process_index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] &lt;= </w:t>
      </w:r>
      <w:proofErr w:type="spellStart"/>
      <w:r w:rsidRPr="0071585A">
        <w:rPr>
          <w:rFonts w:ascii="Arial" w:hAnsi="Arial" w:cs="Arial"/>
          <w:sz w:val="24"/>
          <w:szCs w:val="24"/>
        </w:rPr>
        <w:t>time_quantum</w:t>
      </w:r>
      <w:proofErr w:type="spellEnd"/>
      <w:r w:rsidRPr="0071585A">
        <w:rPr>
          <w:rFonts w:ascii="Arial" w:hAnsi="Arial" w:cs="Arial"/>
          <w:sz w:val="24"/>
          <w:szCs w:val="24"/>
        </w:rPr>
        <w:t>:</w:t>
      </w:r>
    </w:p>
    <w:p w14:paraId="3726C5E2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1585A">
        <w:rPr>
          <w:rFonts w:ascii="Arial" w:hAnsi="Arial" w:cs="Arial"/>
          <w:sz w:val="24"/>
          <w:szCs w:val="24"/>
        </w:rPr>
        <w:t>gantt_</w:t>
      </w:r>
      <w:proofErr w:type="gramStart"/>
      <w:r w:rsidRPr="0071585A">
        <w:rPr>
          <w:rFonts w:ascii="Arial" w:hAnsi="Arial" w:cs="Arial"/>
          <w:sz w:val="24"/>
          <w:szCs w:val="24"/>
        </w:rPr>
        <w:t>chart.append</w:t>
      </w:r>
      <w:proofErr w:type="spellEnd"/>
      <w:proofErr w:type="gramEnd"/>
      <w:r w:rsidRPr="0071585A">
        <w:rPr>
          <w:rFonts w:ascii="Arial" w:hAnsi="Arial" w:cs="Arial"/>
          <w:sz w:val="24"/>
          <w:szCs w:val="24"/>
        </w:rPr>
        <w:t>((processes[</w:t>
      </w:r>
      <w:proofErr w:type="spellStart"/>
      <w:r w:rsidRPr="0071585A">
        <w:rPr>
          <w:rFonts w:ascii="Arial" w:hAnsi="Arial" w:cs="Arial"/>
          <w:sz w:val="24"/>
          <w:szCs w:val="24"/>
        </w:rPr>
        <w:t>process_index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], time, time + </w:t>
      </w:r>
      <w:proofErr w:type="spellStart"/>
      <w:r w:rsidRPr="0071585A">
        <w:rPr>
          <w:rFonts w:ascii="Arial" w:hAnsi="Arial" w:cs="Arial"/>
          <w:sz w:val="24"/>
          <w:szCs w:val="24"/>
        </w:rPr>
        <w:t>remaining_times</w:t>
      </w:r>
      <w:proofErr w:type="spellEnd"/>
      <w:r w:rsidRPr="0071585A">
        <w:rPr>
          <w:rFonts w:ascii="Arial" w:hAnsi="Arial" w:cs="Arial"/>
          <w:sz w:val="24"/>
          <w:szCs w:val="24"/>
        </w:rPr>
        <w:t>[</w:t>
      </w:r>
      <w:proofErr w:type="spellStart"/>
      <w:r w:rsidRPr="0071585A">
        <w:rPr>
          <w:rFonts w:ascii="Arial" w:hAnsi="Arial" w:cs="Arial"/>
          <w:sz w:val="24"/>
          <w:szCs w:val="24"/>
        </w:rPr>
        <w:t>process_index</w:t>
      </w:r>
      <w:proofErr w:type="spellEnd"/>
      <w:r w:rsidRPr="0071585A">
        <w:rPr>
          <w:rFonts w:ascii="Arial" w:hAnsi="Arial" w:cs="Arial"/>
          <w:sz w:val="24"/>
          <w:szCs w:val="24"/>
        </w:rPr>
        <w:t>]))</w:t>
      </w:r>
    </w:p>
    <w:p w14:paraId="65824425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lastRenderedPageBreak/>
        <w:t xml:space="preserve">            time += </w:t>
      </w:r>
      <w:proofErr w:type="spellStart"/>
      <w:r w:rsidRPr="0071585A">
        <w:rPr>
          <w:rFonts w:ascii="Arial" w:hAnsi="Arial" w:cs="Arial"/>
          <w:sz w:val="24"/>
          <w:szCs w:val="24"/>
        </w:rPr>
        <w:t>remaining_times</w:t>
      </w:r>
      <w:proofErr w:type="spellEnd"/>
      <w:r w:rsidRPr="0071585A">
        <w:rPr>
          <w:rFonts w:ascii="Arial" w:hAnsi="Arial" w:cs="Arial"/>
          <w:sz w:val="24"/>
          <w:szCs w:val="24"/>
        </w:rPr>
        <w:t>[</w:t>
      </w:r>
      <w:proofErr w:type="spellStart"/>
      <w:r w:rsidRPr="0071585A">
        <w:rPr>
          <w:rFonts w:ascii="Arial" w:hAnsi="Arial" w:cs="Arial"/>
          <w:sz w:val="24"/>
          <w:szCs w:val="24"/>
        </w:rPr>
        <w:t>process_index</w:t>
      </w:r>
      <w:proofErr w:type="spellEnd"/>
      <w:r w:rsidRPr="0071585A">
        <w:rPr>
          <w:rFonts w:ascii="Arial" w:hAnsi="Arial" w:cs="Arial"/>
          <w:sz w:val="24"/>
          <w:szCs w:val="24"/>
        </w:rPr>
        <w:t>]</w:t>
      </w:r>
    </w:p>
    <w:p w14:paraId="517D1F80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1585A">
        <w:rPr>
          <w:rFonts w:ascii="Arial" w:hAnsi="Arial" w:cs="Arial"/>
          <w:sz w:val="24"/>
          <w:szCs w:val="24"/>
        </w:rPr>
        <w:t>remaining_times</w:t>
      </w:r>
      <w:proofErr w:type="spellEnd"/>
      <w:r w:rsidRPr="0071585A">
        <w:rPr>
          <w:rFonts w:ascii="Arial" w:hAnsi="Arial" w:cs="Arial"/>
          <w:sz w:val="24"/>
          <w:szCs w:val="24"/>
        </w:rPr>
        <w:t>[</w:t>
      </w:r>
      <w:proofErr w:type="spellStart"/>
      <w:r w:rsidRPr="0071585A">
        <w:rPr>
          <w:rFonts w:ascii="Arial" w:hAnsi="Arial" w:cs="Arial"/>
          <w:sz w:val="24"/>
          <w:szCs w:val="24"/>
        </w:rPr>
        <w:t>process_index</w:t>
      </w:r>
      <w:proofErr w:type="spellEnd"/>
      <w:r w:rsidRPr="0071585A">
        <w:rPr>
          <w:rFonts w:ascii="Arial" w:hAnsi="Arial" w:cs="Arial"/>
          <w:sz w:val="24"/>
          <w:szCs w:val="24"/>
        </w:rPr>
        <w:t>] = 0</w:t>
      </w:r>
    </w:p>
    <w:p w14:paraId="482E4618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1585A">
        <w:rPr>
          <w:rFonts w:ascii="Arial" w:hAnsi="Arial" w:cs="Arial"/>
          <w:sz w:val="24"/>
          <w:szCs w:val="24"/>
        </w:rPr>
        <w:t>completion_times</w:t>
      </w:r>
      <w:proofErr w:type="spellEnd"/>
      <w:r w:rsidRPr="0071585A">
        <w:rPr>
          <w:rFonts w:ascii="Arial" w:hAnsi="Arial" w:cs="Arial"/>
          <w:sz w:val="24"/>
          <w:szCs w:val="24"/>
        </w:rPr>
        <w:t>[</w:t>
      </w:r>
      <w:proofErr w:type="spellStart"/>
      <w:r w:rsidRPr="0071585A">
        <w:rPr>
          <w:rFonts w:ascii="Arial" w:hAnsi="Arial" w:cs="Arial"/>
          <w:sz w:val="24"/>
          <w:szCs w:val="24"/>
        </w:rPr>
        <w:t>process_index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] = time </w:t>
      </w:r>
    </w:p>
    <w:p w14:paraId="3243E355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1585A">
        <w:rPr>
          <w:rFonts w:ascii="Arial" w:hAnsi="Arial" w:cs="Arial"/>
          <w:sz w:val="24"/>
          <w:szCs w:val="24"/>
        </w:rPr>
        <w:t>completed_</w:t>
      </w:r>
      <w:proofErr w:type="gramStart"/>
      <w:r w:rsidRPr="0071585A">
        <w:rPr>
          <w:rFonts w:ascii="Arial" w:hAnsi="Arial" w:cs="Arial"/>
          <w:sz w:val="24"/>
          <w:szCs w:val="24"/>
        </w:rPr>
        <w:t>processes.append</w:t>
      </w:r>
      <w:proofErr w:type="spellEnd"/>
      <w:proofErr w:type="gramEnd"/>
      <w:r w:rsidRPr="0071585A">
        <w:rPr>
          <w:rFonts w:ascii="Arial" w:hAnsi="Arial" w:cs="Arial"/>
          <w:sz w:val="24"/>
          <w:szCs w:val="24"/>
        </w:rPr>
        <w:t>((processes[</w:t>
      </w:r>
      <w:proofErr w:type="spellStart"/>
      <w:r w:rsidRPr="0071585A">
        <w:rPr>
          <w:rFonts w:ascii="Arial" w:hAnsi="Arial" w:cs="Arial"/>
          <w:sz w:val="24"/>
          <w:szCs w:val="24"/>
        </w:rPr>
        <w:t>process_index</w:t>
      </w:r>
      <w:proofErr w:type="spellEnd"/>
      <w:r w:rsidRPr="0071585A">
        <w:rPr>
          <w:rFonts w:ascii="Arial" w:hAnsi="Arial" w:cs="Arial"/>
          <w:sz w:val="24"/>
          <w:szCs w:val="24"/>
        </w:rPr>
        <w:t>], time))</w:t>
      </w:r>
    </w:p>
    <w:p w14:paraId="7174FAD5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>        else:</w:t>
      </w:r>
    </w:p>
    <w:p w14:paraId="2FC7BE1B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1585A">
        <w:rPr>
          <w:rFonts w:ascii="Arial" w:hAnsi="Arial" w:cs="Arial"/>
          <w:sz w:val="24"/>
          <w:szCs w:val="24"/>
        </w:rPr>
        <w:t>gantt_</w:t>
      </w:r>
      <w:proofErr w:type="gramStart"/>
      <w:r w:rsidRPr="0071585A">
        <w:rPr>
          <w:rFonts w:ascii="Arial" w:hAnsi="Arial" w:cs="Arial"/>
          <w:sz w:val="24"/>
          <w:szCs w:val="24"/>
        </w:rPr>
        <w:t>chart.append</w:t>
      </w:r>
      <w:proofErr w:type="spellEnd"/>
      <w:proofErr w:type="gramEnd"/>
      <w:r w:rsidRPr="0071585A">
        <w:rPr>
          <w:rFonts w:ascii="Arial" w:hAnsi="Arial" w:cs="Arial"/>
          <w:sz w:val="24"/>
          <w:szCs w:val="24"/>
        </w:rPr>
        <w:t>((processes[</w:t>
      </w:r>
      <w:proofErr w:type="spellStart"/>
      <w:r w:rsidRPr="0071585A">
        <w:rPr>
          <w:rFonts w:ascii="Arial" w:hAnsi="Arial" w:cs="Arial"/>
          <w:sz w:val="24"/>
          <w:szCs w:val="24"/>
        </w:rPr>
        <w:t>process_index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], time, time + </w:t>
      </w:r>
      <w:proofErr w:type="spellStart"/>
      <w:r w:rsidRPr="0071585A">
        <w:rPr>
          <w:rFonts w:ascii="Arial" w:hAnsi="Arial" w:cs="Arial"/>
          <w:sz w:val="24"/>
          <w:szCs w:val="24"/>
        </w:rPr>
        <w:t>time_quantum</w:t>
      </w:r>
      <w:proofErr w:type="spellEnd"/>
      <w:r w:rsidRPr="0071585A">
        <w:rPr>
          <w:rFonts w:ascii="Arial" w:hAnsi="Arial" w:cs="Arial"/>
          <w:sz w:val="24"/>
          <w:szCs w:val="24"/>
        </w:rPr>
        <w:t>))</w:t>
      </w:r>
    </w:p>
    <w:p w14:paraId="1CD4EE0C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        time += </w:t>
      </w:r>
      <w:proofErr w:type="spellStart"/>
      <w:r w:rsidRPr="0071585A">
        <w:rPr>
          <w:rFonts w:ascii="Arial" w:hAnsi="Arial" w:cs="Arial"/>
          <w:sz w:val="24"/>
          <w:szCs w:val="24"/>
        </w:rPr>
        <w:t>time_quantum</w:t>
      </w:r>
      <w:proofErr w:type="spellEnd"/>
    </w:p>
    <w:p w14:paraId="2FBD0CD7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1585A">
        <w:rPr>
          <w:rFonts w:ascii="Arial" w:hAnsi="Arial" w:cs="Arial"/>
          <w:sz w:val="24"/>
          <w:szCs w:val="24"/>
        </w:rPr>
        <w:t>remaining_times</w:t>
      </w:r>
      <w:proofErr w:type="spellEnd"/>
      <w:r w:rsidRPr="0071585A">
        <w:rPr>
          <w:rFonts w:ascii="Arial" w:hAnsi="Arial" w:cs="Arial"/>
          <w:sz w:val="24"/>
          <w:szCs w:val="24"/>
        </w:rPr>
        <w:t>[</w:t>
      </w:r>
      <w:proofErr w:type="spellStart"/>
      <w:r w:rsidRPr="0071585A">
        <w:rPr>
          <w:rFonts w:ascii="Arial" w:hAnsi="Arial" w:cs="Arial"/>
          <w:sz w:val="24"/>
          <w:szCs w:val="24"/>
        </w:rPr>
        <w:t>process_index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] -= </w:t>
      </w:r>
      <w:proofErr w:type="spellStart"/>
      <w:r w:rsidRPr="0071585A">
        <w:rPr>
          <w:rFonts w:ascii="Arial" w:hAnsi="Arial" w:cs="Arial"/>
          <w:sz w:val="24"/>
          <w:szCs w:val="24"/>
        </w:rPr>
        <w:t>time_quantum</w:t>
      </w:r>
      <w:proofErr w:type="spellEnd"/>
    </w:p>
    <w:p w14:paraId="02A25CB7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1585A">
        <w:rPr>
          <w:rFonts w:ascii="Arial" w:hAnsi="Arial" w:cs="Arial"/>
          <w:sz w:val="24"/>
          <w:szCs w:val="24"/>
        </w:rPr>
        <w:t>process_</w:t>
      </w:r>
      <w:proofErr w:type="gramStart"/>
      <w:r w:rsidRPr="0071585A">
        <w:rPr>
          <w:rFonts w:ascii="Arial" w:hAnsi="Arial" w:cs="Arial"/>
          <w:sz w:val="24"/>
          <w:szCs w:val="24"/>
        </w:rPr>
        <w:t>queue.append</w:t>
      </w:r>
      <w:proofErr w:type="spellEnd"/>
      <w:proofErr w:type="gramEnd"/>
      <w:r w:rsidRPr="0071585A">
        <w:rPr>
          <w:rFonts w:ascii="Arial" w:hAnsi="Arial" w:cs="Arial"/>
          <w:sz w:val="24"/>
          <w:szCs w:val="24"/>
        </w:rPr>
        <w:t>(</w:t>
      </w:r>
      <w:proofErr w:type="spellStart"/>
      <w:r w:rsidRPr="0071585A">
        <w:rPr>
          <w:rFonts w:ascii="Arial" w:hAnsi="Arial" w:cs="Arial"/>
          <w:sz w:val="24"/>
          <w:szCs w:val="24"/>
        </w:rPr>
        <w:t>process_index</w:t>
      </w:r>
      <w:proofErr w:type="spellEnd"/>
      <w:r w:rsidRPr="0071585A">
        <w:rPr>
          <w:rFonts w:ascii="Arial" w:hAnsi="Arial" w:cs="Arial"/>
          <w:sz w:val="24"/>
          <w:szCs w:val="24"/>
        </w:rPr>
        <w:t>)</w:t>
      </w:r>
    </w:p>
    <w:p w14:paraId="29CB8C55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</w:p>
    <w:p w14:paraId="00D36709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    for </w:t>
      </w:r>
      <w:proofErr w:type="spellStart"/>
      <w:r w:rsidRPr="0071585A">
        <w:rPr>
          <w:rFonts w:ascii="Arial" w:hAnsi="Arial" w:cs="Arial"/>
          <w:sz w:val="24"/>
          <w:szCs w:val="24"/>
        </w:rPr>
        <w:t>i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in range(n):</w:t>
      </w:r>
    </w:p>
    <w:p w14:paraId="492479B1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        if </w:t>
      </w:r>
      <w:proofErr w:type="spellStart"/>
      <w:r w:rsidRPr="0071585A">
        <w:rPr>
          <w:rFonts w:ascii="Arial" w:hAnsi="Arial" w:cs="Arial"/>
          <w:sz w:val="24"/>
          <w:szCs w:val="24"/>
        </w:rPr>
        <w:t>arrival_times</w:t>
      </w:r>
      <w:proofErr w:type="spellEnd"/>
      <w:r w:rsidRPr="0071585A">
        <w:rPr>
          <w:rFonts w:ascii="Arial" w:hAnsi="Arial" w:cs="Arial"/>
          <w:sz w:val="24"/>
          <w:szCs w:val="24"/>
        </w:rPr>
        <w:t>[</w:t>
      </w:r>
      <w:proofErr w:type="spellStart"/>
      <w:r w:rsidRPr="0071585A">
        <w:rPr>
          <w:rFonts w:ascii="Arial" w:hAnsi="Arial" w:cs="Arial"/>
          <w:sz w:val="24"/>
          <w:szCs w:val="24"/>
        </w:rPr>
        <w:t>i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] &lt;= time and </w:t>
      </w:r>
      <w:proofErr w:type="spellStart"/>
      <w:r w:rsidRPr="0071585A">
        <w:rPr>
          <w:rFonts w:ascii="Arial" w:hAnsi="Arial" w:cs="Arial"/>
          <w:sz w:val="24"/>
          <w:szCs w:val="24"/>
        </w:rPr>
        <w:t>remaining_times</w:t>
      </w:r>
      <w:proofErr w:type="spellEnd"/>
      <w:r w:rsidRPr="0071585A">
        <w:rPr>
          <w:rFonts w:ascii="Arial" w:hAnsi="Arial" w:cs="Arial"/>
          <w:sz w:val="24"/>
          <w:szCs w:val="24"/>
        </w:rPr>
        <w:t>[</w:t>
      </w:r>
      <w:proofErr w:type="spellStart"/>
      <w:r w:rsidRPr="0071585A">
        <w:rPr>
          <w:rFonts w:ascii="Arial" w:hAnsi="Arial" w:cs="Arial"/>
          <w:sz w:val="24"/>
          <w:szCs w:val="24"/>
        </w:rPr>
        <w:t>i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] &gt; 0 and </w:t>
      </w:r>
      <w:proofErr w:type="spellStart"/>
      <w:r w:rsidRPr="0071585A">
        <w:rPr>
          <w:rFonts w:ascii="Arial" w:hAnsi="Arial" w:cs="Arial"/>
          <w:sz w:val="24"/>
          <w:szCs w:val="24"/>
        </w:rPr>
        <w:t>i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not in </w:t>
      </w:r>
      <w:proofErr w:type="spellStart"/>
      <w:r w:rsidRPr="0071585A">
        <w:rPr>
          <w:rFonts w:ascii="Arial" w:hAnsi="Arial" w:cs="Arial"/>
          <w:sz w:val="24"/>
          <w:szCs w:val="24"/>
        </w:rPr>
        <w:t>process_queue</w:t>
      </w:r>
      <w:proofErr w:type="spellEnd"/>
      <w:r w:rsidRPr="0071585A">
        <w:rPr>
          <w:rFonts w:ascii="Arial" w:hAnsi="Arial" w:cs="Arial"/>
          <w:sz w:val="24"/>
          <w:szCs w:val="24"/>
        </w:rPr>
        <w:t>:</w:t>
      </w:r>
    </w:p>
    <w:p w14:paraId="175D68B3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71585A">
        <w:rPr>
          <w:rFonts w:ascii="Arial" w:hAnsi="Arial" w:cs="Arial"/>
          <w:sz w:val="24"/>
          <w:szCs w:val="24"/>
        </w:rPr>
        <w:t>process_</w:t>
      </w:r>
      <w:proofErr w:type="gramStart"/>
      <w:r w:rsidRPr="0071585A">
        <w:rPr>
          <w:rFonts w:ascii="Arial" w:hAnsi="Arial" w:cs="Arial"/>
          <w:sz w:val="24"/>
          <w:szCs w:val="24"/>
        </w:rPr>
        <w:t>queue.append</w:t>
      </w:r>
      <w:proofErr w:type="spellEnd"/>
      <w:proofErr w:type="gramEnd"/>
      <w:r w:rsidRPr="0071585A">
        <w:rPr>
          <w:rFonts w:ascii="Arial" w:hAnsi="Arial" w:cs="Arial"/>
          <w:sz w:val="24"/>
          <w:szCs w:val="24"/>
        </w:rPr>
        <w:t>(</w:t>
      </w:r>
      <w:proofErr w:type="spellStart"/>
      <w:r w:rsidRPr="0071585A">
        <w:rPr>
          <w:rFonts w:ascii="Arial" w:hAnsi="Arial" w:cs="Arial"/>
          <w:sz w:val="24"/>
          <w:szCs w:val="24"/>
        </w:rPr>
        <w:t>i</w:t>
      </w:r>
      <w:proofErr w:type="spellEnd"/>
      <w:r w:rsidRPr="0071585A">
        <w:rPr>
          <w:rFonts w:ascii="Arial" w:hAnsi="Arial" w:cs="Arial"/>
          <w:sz w:val="24"/>
          <w:szCs w:val="24"/>
        </w:rPr>
        <w:t>)</w:t>
      </w:r>
    </w:p>
    <w:p w14:paraId="75866175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</w:p>
    <w:p w14:paraId="3F55BBD1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1585A">
        <w:rPr>
          <w:rFonts w:ascii="Arial" w:hAnsi="Arial" w:cs="Arial"/>
          <w:sz w:val="24"/>
          <w:szCs w:val="24"/>
        </w:rPr>
        <w:t>waiting_times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[0] * n</w:t>
      </w:r>
    </w:p>
    <w:p w14:paraId="57131392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1585A">
        <w:rPr>
          <w:rFonts w:ascii="Arial" w:hAnsi="Arial" w:cs="Arial"/>
          <w:sz w:val="24"/>
          <w:szCs w:val="24"/>
        </w:rPr>
        <w:t>turnaround_times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[0] * n</w:t>
      </w:r>
    </w:p>
    <w:p w14:paraId="11E2AF4B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</w:p>
    <w:p w14:paraId="406B8F43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for </w:t>
      </w:r>
      <w:proofErr w:type="spellStart"/>
      <w:r w:rsidRPr="0071585A">
        <w:rPr>
          <w:rFonts w:ascii="Arial" w:hAnsi="Arial" w:cs="Arial"/>
          <w:sz w:val="24"/>
          <w:szCs w:val="24"/>
        </w:rPr>
        <w:t>i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in range(n):</w:t>
      </w:r>
    </w:p>
    <w:p w14:paraId="7963CDF6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1585A">
        <w:rPr>
          <w:rFonts w:ascii="Arial" w:hAnsi="Arial" w:cs="Arial"/>
          <w:sz w:val="24"/>
          <w:szCs w:val="24"/>
        </w:rPr>
        <w:t>turnaround_times</w:t>
      </w:r>
      <w:proofErr w:type="spellEnd"/>
      <w:r w:rsidRPr="0071585A">
        <w:rPr>
          <w:rFonts w:ascii="Arial" w:hAnsi="Arial" w:cs="Arial"/>
          <w:sz w:val="24"/>
          <w:szCs w:val="24"/>
        </w:rPr>
        <w:t>[</w:t>
      </w:r>
      <w:proofErr w:type="spellStart"/>
      <w:r w:rsidRPr="0071585A">
        <w:rPr>
          <w:rFonts w:ascii="Arial" w:hAnsi="Arial" w:cs="Arial"/>
          <w:sz w:val="24"/>
          <w:szCs w:val="24"/>
        </w:rPr>
        <w:t>i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71585A">
        <w:rPr>
          <w:rFonts w:ascii="Arial" w:hAnsi="Arial" w:cs="Arial"/>
          <w:sz w:val="24"/>
          <w:szCs w:val="24"/>
        </w:rPr>
        <w:t>completion_times</w:t>
      </w:r>
      <w:proofErr w:type="spellEnd"/>
      <w:r w:rsidRPr="0071585A">
        <w:rPr>
          <w:rFonts w:ascii="Arial" w:hAnsi="Arial" w:cs="Arial"/>
          <w:sz w:val="24"/>
          <w:szCs w:val="24"/>
        </w:rPr>
        <w:t>[</w:t>
      </w:r>
      <w:proofErr w:type="spellStart"/>
      <w:r w:rsidRPr="0071585A">
        <w:rPr>
          <w:rFonts w:ascii="Arial" w:hAnsi="Arial" w:cs="Arial"/>
          <w:sz w:val="24"/>
          <w:szCs w:val="24"/>
        </w:rPr>
        <w:t>i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] - </w:t>
      </w:r>
      <w:proofErr w:type="spellStart"/>
      <w:r w:rsidRPr="0071585A">
        <w:rPr>
          <w:rFonts w:ascii="Arial" w:hAnsi="Arial" w:cs="Arial"/>
          <w:sz w:val="24"/>
          <w:szCs w:val="24"/>
        </w:rPr>
        <w:t>arrival_times</w:t>
      </w:r>
      <w:proofErr w:type="spellEnd"/>
      <w:r w:rsidRPr="0071585A">
        <w:rPr>
          <w:rFonts w:ascii="Arial" w:hAnsi="Arial" w:cs="Arial"/>
          <w:sz w:val="24"/>
          <w:szCs w:val="24"/>
        </w:rPr>
        <w:t>[</w:t>
      </w:r>
      <w:proofErr w:type="spellStart"/>
      <w:r w:rsidRPr="0071585A">
        <w:rPr>
          <w:rFonts w:ascii="Arial" w:hAnsi="Arial" w:cs="Arial"/>
          <w:sz w:val="24"/>
          <w:szCs w:val="24"/>
        </w:rPr>
        <w:t>i</w:t>
      </w:r>
      <w:proofErr w:type="spellEnd"/>
      <w:r w:rsidRPr="0071585A">
        <w:rPr>
          <w:rFonts w:ascii="Arial" w:hAnsi="Arial" w:cs="Arial"/>
          <w:sz w:val="24"/>
          <w:szCs w:val="24"/>
        </w:rPr>
        <w:t>]</w:t>
      </w:r>
    </w:p>
    <w:p w14:paraId="04E1414B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1585A">
        <w:rPr>
          <w:rFonts w:ascii="Arial" w:hAnsi="Arial" w:cs="Arial"/>
          <w:sz w:val="24"/>
          <w:szCs w:val="24"/>
        </w:rPr>
        <w:t>waiting_times</w:t>
      </w:r>
      <w:proofErr w:type="spellEnd"/>
      <w:r w:rsidRPr="0071585A">
        <w:rPr>
          <w:rFonts w:ascii="Arial" w:hAnsi="Arial" w:cs="Arial"/>
          <w:sz w:val="24"/>
          <w:szCs w:val="24"/>
        </w:rPr>
        <w:t>[</w:t>
      </w:r>
      <w:proofErr w:type="spellStart"/>
      <w:r w:rsidRPr="0071585A">
        <w:rPr>
          <w:rFonts w:ascii="Arial" w:hAnsi="Arial" w:cs="Arial"/>
          <w:sz w:val="24"/>
          <w:szCs w:val="24"/>
        </w:rPr>
        <w:t>i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71585A">
        <w:rPr>
          <w:rFonts w:ascii="Arial" w:hAnsi="Arial" w:cs="Arial"/>
          <w:sz w:val="24"/>
          <w:szCs w:val="24"/>
        </w:rPr>
        <w:t>turnaround_times</w:t>
      </w:r>
      <w:proofErr w:type="spellEnd"/>
      <w:r w:rsidRPr="0071585A">
        <w:rPr>
          <w:rFonts w:ascii="Arial" w:hAnsi="Arial" w:cs="Arial"/>
          <w:sz w:val="24"/>
          <w:szCs w:val="24"/>
        </w:rPr>
        <w:t>[</w:t>
      </w:r>
      <w:proofErr w:type="spellStart"/>
      <w:r w:rsidRPr="0071585A">
        <w:rPr>
          <w:rFonts w:ascii="Arial" w:hAnsi="Arial" w:cs="Arial"/>
          <w:sz w:val="24"/>
          <w:szCs w:val="24"/>
        </w:rPr>
        <w:t>i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] - </w:t>
      </w:r>
      <w:proofErr w:type="spellStart"/>
      <w:r w:rsidRPr="0071585A">
        <w:rPr>
          <w:rFonts w:ascii="Arial" w:hAnsi="Arial" w:cs="Arial"/>
          <w:sz w:val="24"/>
          <w:szCs w:val="24"/>
        </w:rPr>
        <w:t>burst_times</w:t>
      </w:r>
      <w:proofErr w:type="spellEnd"/>
      <w:r w:rsidRPr="0071585A">
        <w:rPr>
          <w:rFonts w:ascii="Arial" w:hAnsi="Arial" w:cs="Arial"/>
          <w:sz w:val="24"/>
          <w:szCs w:val="24"/>
        </w:rPr>
        <w:t>[</w:t>
      </w:r>
      <w:proofErr w:type="spellStart"/>
      <w:r w:rsidRPr="0071585A">
        <w:rPr>
          <w:rFonts w:ascii="Arial" w:hAnsi="Arial" w:cs="Arial"/>
          <w:sz w:val="24"/>
          <w:szCs w:val="24"/>
        </w:rPr>
        <w:t>i</w:t>
      </w:r>
      <w:proofErr w:type="spellEnd"/>
      <w:r w:rsidRPr="0071585A">
        <w:rPr>
          <w:rFonts w:ascii="Arial" w:hAnsi="Arial" w:cs="Arial"/>
          <w:sz w:val="24"/>
          <w:szCs w:val="24"/>
        </w:rPr>
        <w:t>]</w:t>
      </w:r>
    </w:p>
    <w:p w14:paraId="50929584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</w:p>
    <w:p w14:paraId="227EB66E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1585A">
        <w:rPr>
          <w:rFonts w:ascii="Arial" w:hAnsi="Arial" w:cs="Arial"/>
          <w:sz w:val="24"/>
          <w:szCs w:val="24"/>
        </w:rPr>
        <w:t>average_waiting_time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sum(</w:t>
      </w:r>
      <w:proofErr w:type="spellStart"/>
      <w:r w:rsidRPr="0071585A">
        <w:rPr>
          <w:rFonts w:ascii="Arial" w:hAnsi="Arial" w:cs="Arial"/>
          <w:sz w:val="24"/>
          <w:szCs w:val="24"/>
        </w:rPr>
        <w:t>waiting_times</w:t>
      </w:r>
      <w:proofErr w:type="spellEnd"/>
      <w:r w:rsidRPr="0071585A">
        <w:rPr>
          <w:rFonts w:ascii="Arial" w:hAnsi="Arial" w:cs="Arial"/>
          <w:sz w:val="24"/>
          <w:szCs w:val="24"/>
        </w:rPr>
        <w:t>) / n</w:t>
      </w:r>
    </w:p>
    <w:p w14:paraId="72296CC1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1585A">
        <w:rPr>
          <w:rFonts w:ascii="Arial" w:hAnsi="Arial" w:cs="Arial"/>
          <w:sz w:val="24"/>
          <w:szCs w:val="24"/>
        </w:rPr>
        <w:t>average_turnaround_time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sum(</w:t>
      </w:r>
      <w:proofErr w:type="spellStart"/>
      <w:r w:rsidRPr="0071585A">
        <w:rPr>
          <w:rFonts w:ascii="Arial" w:hAnsi="Arial" w:cs="Arial"/>
          <w:sz w:val="24"/>
          <w:szCs w:val="24"/>
        </w:rPr>
        <w:t>turnaround_times</w:t>
      </w:r>
      <w:proofErr w:type="spellEnd"/>
      <w:r w:rsidRPr="0071585A">
        <w:rPr>
          <w:rFonts w:ascii="Arial" w:hAnsi="Arial" w:cs="Arial"/>
          <w:sz w:val="24"/>
          <w:szCs w:val="24"/>
        </w:rPr>
        <w:t>) / n</w:t>
      </w:r>
    </w:p>
    <w:p w14:paraId="3A3E1D4D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</w:p>
    <w:p w14:paraId="7BF6F01B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return </w:t>
      </w:r>
      <w:proofErr w:type="spellStart"/>
      <w:r w:rsidRPr="0071585A">
        <w:rPr>
          <w:rFonts w:ascii="Arial" w:hAnsi="Arial" w:cs="Arial"/>
          <w:sz w:val="24"/>
          <w:szCs w:val="24"/>
        </w:rPr>
        <w:t>completed_processes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585A">
        <w:rPr>
          <w:rFonts w:ascii="Arial" w:hAnsi="Arial" w:cs="Arial"/>
          <w:sz w:val="24"/>
          <w:szCs w:val="24"/>
        </w:rPr>
        <w:t>gantt_chart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585A">
        <w:rPr>
          <w:rFonts w:ascii="Arial" w:hAnsi="Arial" w:cs="Arial"/>
          <w:sz w:val="24"/>
          <w:szCs w:val="24"/>
        </w:rPr>
        <w:t>waiting_times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585A">
        <w:rPr>
          <w:rFonts w:ascii="Arial" w:hAnsi="Arial" w:cs="Arial"/>
          <w:sz w:val="24"/>
          <w:szCs w:val="24"/>
        </w:rPr>
        <w:t>turnaround_times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585A">
        <w:rPr>
          <w:rFonts w:ascii="Arial" w:hAnsi="Arial" w:cs="Arial"/>
          <w:sz w:val="24"/>
          <w:szCs w:val="24"/>
        </w:rPr>
        <w:t>average_waiting_time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585A">
        <w:rPr>
          <w:rFonts w:ascii="Arial" w:hAnsi="Arial" w:cs="Arial"/>
          <w:sz w:val="24"/>
          <w:szCs w:val="24"/>
        </w:rPr>
        <w:t>average_turnaround_time</w:t>
      </w:r>
      <w:proofErr w:type="spellEnd"/>
    </w:p>
    <w:p w14:paraId="4B66338B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</w:p>
    <w:p w14:paraId="2AD43F87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71585A">
        <w:rPr>
          <w:rFonts w:ascii="Arial" w:hAnsi="Arial" w:cs="Arial"/>
          <w:sz w:val="24"/>
          <w:szCs w:val="24"/>
        </w:rPr>
        <w:t>draw_gantt_chart</w:t>
      </w:r>
      <w:proofErr w:type="spellEnd"/>
      <w:r w:rsidRPr="0071585A">
        <w:rPr>
          <w:rFonts w:ascii="Arial" w:hAnsi="Arial" w:cs="Arial"/>
          <w:sz w:val="24"/>
          <w:szCs w:val="24"/>
        </w:rPr>
        <w:t>(</w:t>
      </w:r>
      <w:proofErr w:type="spellStart"/>
      <w:r w:rsidRPr="0071585A">
        <w:rPr>
          <w:rFonts w:ascii="Arial" w:hAnsi="Arial" w:cs="Arial"/>
          <w:sz w:val="24"/>
          <w:szCs w:val="24"/>
        </w:rPr>
        <w:t>gantt_chart</w:t>
      </w:r>
      <w:proofErr w:type="spellEnd"/>
      <w:r w:rsidRPr="0071585A">
        <w:rPr>
          <w:rFonts w:ascii="Arial" w:hAnsi="Arial" w:cs="Arial"/>
          <w:sz w:val="24"/>
          <w:szCs w:val="24"/>
        </w:rPr>
        <w:t>):</w:t>
      </w:r>
    </w:p>
    <w:p w14:paraId="2B95E454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>    chart = ""</w:t>
      </w:r>
    </w:p>
    <w:p w14:paraId="30652C87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lastRenderedPageBreak/>
        <w:t xml:space="preserve">    for process, </w:t>
      </w:r>
      <w:proofErr w:type="spellStart"/>
      <w:r w:rsidRPr="0071585A">
        <w:rPr>
          <w:rFonts w:ascii="Arial" w:hAnsi="Arial" w:cs="Arial"/>
          <w:sz w:val="24"/>
          <w:szCs w:val="24"/>
        </w:rPr>
        <w:t>start_time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585A">
        <w:rPr>
          <w:rFonts w:ascii="Arial" w:hAnsi="Arial" w:cs="Arial"/>
          <w:sz w:val="24"/>
          <w:szCs w:val="24"/>
        </w:rPr>
        <w:t>end_time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1585A">
        <w:rPr>
          <w:rFonts w:ascii="Arial" w:hAnsi="Arial" w:cs="Arial"/>
          <w:sz w:val="24"/>
          <w:szCs w:val="24"/>
        </w:rPr>
        <w:t>gantt_chart</w:t>
      </w:r>
      <w:proofErr w:type="spellEnd"/>
      <w:r w:rsidRPr="0071585A">
        <w:rPr>
          <w:rFonts w:ascii="Arial" w:hAnsi="Arial" w:cs="Arial"/>
          <w:sz w:val="24"/>
          <w:szCs w:val="24"/>
        </w:rPr>
        <w:t>:</w:t>
      </w:r>
    </w:p>
    <w:p w14:paraId="346A11DB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>        chart += f"{</w:t>
      </w:r>
      <w:proofErr w:type="spellStart"/>
      <w:r w:rsidRPr="0071585A">
        <w:rPr>
          <w:rFonts w:ascii="Arial" w:hAnsi="Arial" w:cs="Arial"/>
          <w:sz w:val="24"/>
          <w:szCs w:val="24"/>
        </w:rPr>
        <w:t>start_time</w:t>
      </w:r>
      <w:proofErr w:type="spellEnd"/>
      <w:r w:rsidRPr="0071585A">
        <w:rPr>
          <w:rFonts w:ascii="Arial" w:hAnsi="Arial" w:cs="Arial"/>
          <w:sz w:val="24"/>
          <w:szCs w:val="24"/>
        </w:rPr>
        <w:t>} --&gt; {process} " + "-" * (</w:t>
      </w:r>
      <w:proofErr w:type="spellStart"/>
      <w:r w:rsidRPr="0071585A">
        <w:rPr>
          <w:rFonts w:ascii="Arial" w:hAnsi="Arial" w:cs="Arial"/>
          <w:sz w:val="24"/>
          <w:szCs w:val="24"/>
        </w:rPr>
        <w:t>end_time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71585A">
        <w:rPr>
          <w:rFonts w:ascii="Arial" w:hAnsi="Arial" w:cs="Arial"/>
          <w:sz w:val="24"/>
          <w:szCs w:val="24"/>
        </w:rPr>
        <w:t>start_time</w:t>
      </w:r>
      <w:proofErr w:type="spellEnd"/>
      <w:r w:rsidRPr="0071585A">
        <w:rPr>
          <w:rFonts w:ascii="Arial" w:hAnsi="Arial" w:cs="Arial"/>
          <w:sz w:val="24"/>
          <w:szCs w:val="24"/>
        </w:rPr>
        <w:t>) + f" {</w:t>
      </w:r>
      <w:proofErr w:type="spellStart"/>
      <w:r w:rsidRPr="0071585A">
        <w:rPr>
          <w:rFonts w:ascii="Arial" w:hAnsi="Arial" w:cs="Arial"/>
          <w:sz w:val="24"/>
          <w:szCs w:val="24"/>
        </w:rPr>
        <w:t>end_</w:t>
      </w:r>
      <w:proofErr w:type="gramStart"/>
      <w:r w:rsidRPr="0071585A">
        <w:rPr>
          <w:rFonts w:ascii="Arial" w:hAnsi="Arial" w:cs="Arial"/>
          <w:sz w:val="24"/>
          <w:szCs w:val="24"/>
        </w:rPr>
        <w:t>time</w:t>
      </w:r>
      <w:proofErr w:type="spellEnd"/>
      <w:r w:rsidRPr="0071585A">
        <w:rPr>
          <w:rFonts w:ascii="Arial" w:hAnsi="Arial" w:cs="Arial"/>
          <w:sz w:val="24"/>
          <w:szCs w:val="24"/>
        </w:rPr>
        <w:t>}\</w:t>
      </w:r>
      <w:proofErr w:type="gramEnd"/>
      <w:r w:rsidRPr="0071585A">
        <w:rPr>
          <w:rFonts w:ascii="Arial" w:hAnsi="Arial" w:cs="Arial"/>
          <w:sz w:val="24"/>
          <w:szCs w:val="24"/>
        </w:rPr>
        <w:t>n"</w:t>
      </w:r>
    </w:p>
    <w:p w14:paraId="643BDE17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>    return chart</w:t>
      </w:r>
    </w:p>
    <w:p w14:paraId="67C408E5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</w:p>
    <w:p w14:paraId="669632A6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proofErr w:type="spellStart"/>
      <w:r w:rsidRPr="0071585A">
        <w:rPr>
          <w:rFonts w:ascii="Arial" w:hAnsi="Arial" w:cs="Arial"/>
          <w:sz w:val="24"/>
          <w:szCs w:val="24"/>
        </w:rPr>
        <w:t>number_of_processes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5</w:t>
      </w:r>
    </w:p>
    <w:p w14:paraId="2B21F501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71585A">
        <w:rPr>
          <w:rFonts w:ascii="Arial" w:hAnsi="Arial" w:cs="Arial"/>
          <w:sz w:val="24"/>
          <w:szCs w:val="24"/>
        </w:rPr>
        <w:t>number_of_processes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1585A">
        <w:rPr>
          <w:rFonts w:ascii="Arial" w:hAnsi="Arial" w:cs="Arial"/>
          <w:sz w:val="24"/>
          <w:szCs w:val="24"/>
        </w:rPr>
        <w:t>int(</w:t>
      </w:r>
      <w:proofErr w:type="gramEnd"/>
      <w:r w:rsidRPr="0071585A">
        <w:rPr>
          <w:rFonts w:ascii="Arial" w:hAnsi="Arial" w:cs="Arial"/>
          <w:sz w:val="24"/>
          <w:szCs w:val="24"/>
        </w:rPr>
        <w:t>input("Enter the number of processes: "))</w:t>
      </w:r>
    </w:p>
    <w:p w14:paraId="50C0F404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</w:p>
    <w:p w14:paraId="155E1054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>processes = ['p1','p2','p3','p4','p5']</w:t>
      </w:r>
    </w:p>
    <w:p w14:paraId="54A515F2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proofErr w:type="spellStart"/>
      <w:r w:rsidRPr="0071585A">
        <w:rPr>
          <w:rFonts w:ascii="Arial" w:hAnsi="Arial" w:cs="Arial"/>
          <w:sz w:val="24"/>
          <w:szCs w:val="24"/>
        </w:rPr>
        <w:t>burst_times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[5, 3, 1, 2, 3]</w:t>
      </w:r>
    </w:p>
    <w:p w14:paraId="5C47BDED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proofErr w:type="spellStart"/>
      <w:r w:rsidRPr="0071585A">
        <w:rPr>
          <w:rFonts w:ascii="Arial" w:hAnsi="Arial" w:cs="Arial"/>
          <w:sz w:val="24"/>
          <w:szCs w:val="24"/>
        </w:rPr>
        <w:t>arrival_times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[0, 1, 2, 3, 4]</w:t>
      </w:r>
    </w:p>
    <w:p w14:paraId="474E2535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</w:p>
    <w:p w14:paraId="1BF6429D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71585A">
        <w:rPr>
          <w:rFonts w:ascii="Arial" w:hAnsi="Arial" w:cs="Arial"/>
          <w:sz w:val="24"/>
          <w:szCs w:val="24"/>
        </w:rPr>
        <w:t>for</w:t>
      </w:r>
      <w:proofErr w:type="gramEnd"/>
      <w:r w:rsidRPr="007158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585A">
        <w:rPr>
          <w:rFonts w:ascii="Arial" w:hAnsi="Arial" w:cs="Arial"/>
          <w:sz w:val="24"/>
          <w:szCs w:val="24"/>
        </w:rPr>
        <w:t>i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71585A">
        <w:rPr>
          <w:rFonts w:ascii="Arial" w:hAnsi="Arial" w:cs="Arial"/>
          <w:sz w:val="24"/>
          <w:szCs w:val="24"/>
        </w:rPr>
        <w:t>number_of_processes</w:t>
      </w:r>
      <w:proofErr w:type="spellEnd"/>
      <w:r w:rsidRPr="0071585A">
        <w:rPr>
          <w:rFonts w:ascii="Arial" w:hAnsi="Arial" w:cs="Arial"/>
          <w:sz w:val="24"/>
          <w:szCs w:val="24"/>
        </w:rPr>
        <w:t>):</w:t>
      </w:r>
    </w:p>
    <w:p w14:paraId="51664B23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#     </w:t>
      </w:r>
      <w:proofErr w:type="spellStart"/>
      <w:r w:rsidRPr="0071585A">
        <w:rPr>
          <w:rFonts w:ascii="Arial" w:hAnsi="Arial" w:cs="Arial"/>
          <w:sz w:val="24"/>
          <w:szCs w:val="24"/>
        </w:rPr>
        <w:t>process_name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1585A">
        <w:rPr>
          <w:rFonts w:ascii="Arial" w:hAnsi="Arial" w:cs="Arial"/>
          <w:sz w:val="24"/>
          <w:szCs w:val="24"/>
        </w:rPr>
        <w:t>input(</w:t>
      </w:r>
      <w:proofErr w:type="spellStart"/>
      <w:proofErr w:type="gramEnd"/>
      <w:r w:rsidRPr="0071585A">
        <w:rPr>
          <w:rFonts w:ascii="Arial" w:hAnsi="Arial" w:cs="Arial"/>
          <w:sz w:val="24"/>
          <w:szCs w:val="24"/>
        </w:rPr>
        <w:t>f"Enter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the name of process {</w:t>
      </w:r>
      <w:proofErr w:type="spellStart"/>
      <w:r w:rsidRPr="0071585A">
        <w:rPr>
          <w:rFonts w:ascii="Arial" w:hAnsi="Arial" w:cs="Arial"/>
          <w:sz w:val="24"/>
          <w:szCs w:val="24"/>
        </w:rPr>
        <w:t>i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+ 1}: ")</w:t>
      </w:r>
    </w:p>
    <w:p w14:paraId="5C5D7034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#     </w:t>
      </w:r>
      <w:proofErr w:type="spellStart"/>
      <w:r w:rsidRPr="0071585A">
        <w:rPr>
          <w:rFonts w:ascii="Arial" w:hAnsi="Arial" w:cs="Arial"/>
          <w:sz w:val="24"/>
          <w:szCs w:val="24"/>
        </w:rPr>
        <w:t>burst_time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1585A">
        <w:rPr>
          <w:rFonts w:ascii="Arial" w:hAnsi="Arial" w:cs="Arial"/>
          <w:sz w:val="24"/>
          <w:szCs w:val="24"/>
        </w:rPr>
        <w:t>int(</w:t>
      </w:r>
      <w:proofErr w:type="gramEnd"/>
      <w:r w:rsidRPr="0071585A">
        <w:rPr>
          <w:rFonts w:ascii="Arial" w:hAnsi="Arial" w:cs="Arial"/>
          <w:sz w:val="24"/>
          <w:szCs w:val="24"/>
        </w:rPr>
        <w:t>input(</w:t>
      </w:r>
      <w:proofErr w:type="spellStart"/>
      <w:r w:rsidRPr="0071585A">
        <w:rPr>
          <w:rFonts w:ascii="Arial" w:hAnsi="Arial" w:cs="Arial"/>
          <w:sz w:val="24"/>
          <w:szCs w:val="24"/>
        </w:rPr>
        <w:t>f"Enter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the burst time for {</w:t>
      </w:r>
      <w:proofErr w:type="spellStart"/>
      <w:r w:rsidRPr="0071585A">
        <w:rPr>
          <w:rFonts w:ascii="Arial" w:hAnsi="Arial" w:cs="Arial"/>
          <w:sz w:val="24"/>
          <w:szCs w:val="24"/>
        </w:rPr>
        <w:t>process_name</w:t>
      </w:r>
      <w:proofErr w:type="spellEnd"/>
      <w:r w:rsidRPr="0071585A">
        <w:rPr>
          <w:rFonts w:ascii="Arial" w:hAnsi="Arial" w:cs="Arial"/>
          <w:sz w:val="24"/>
          <w:szCs w:val="24"/>
        </w:rPr>
        <w:t>}: "))</w:t>
      </w:r>
    </w:p>
    <w:p w14:paraId="07A669B7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#     </w:t>
      </w:r>
      <w:proofErr w:type="spellStart"/>
      <w:r w:rsidRPr="0071585A">
        <w:rPr>
          <w:rFonts w:ascii="Arial" w:hAnsi="Arial" w:cs="Arial"/>
          <w:sz w:val="24"/>
          <w:szCs w:val="24"/>
        </w:rPr>
        <w:t>arrival_time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1585A">
        <w:rPr>
          <w:rFonts w:ascii="Arial" w:hAnsi="Arial" w:cs="Arial"/>
          <w:sz w:val="24"/>
          <w:szCs w:val="24"/>
        </w:rPr>
        <w:t>int(</w:t>
      </w:r>
      <w:proofErr w:type="gramEnd"/>
      <w:r w:rsidRPr="0071585A">
        <w:rPr>
          <w:rFonts w:ascii="Arial" w:hAnsi="Arial" w:cs="Arial"/>
          <w:sz w:val="24"/>
          <w:szCs w:val="24"/>
        </w:rPr>
        <w:t>input(</w:t>
      </w:r>
      <w:proofErr w:type="spellStart"/>
      <w:r w:rsidRPr="0071585A">
        <w:rPr>
          <w:rFonts w:ascii="Arial" w:hAnsi="Arial" w:cs="Arial"/>
          <w:sz w:val="24"/>
          <w:szCs w:val="24"/>
        </w:rPr>
        <w:t>f"Enter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the arrival time for {</w:t>
      </w:r>
      <w:proofErr w:type="spellStart"/>
      <w:r w:rsidRPr="0071585A">
        <w:rPr>
          <w:rFonts w:ascii="Arial" w:hAnsi="Arial" w:cs="Arial"/>
          <w:sz w:val="24"/>
          <w:szCs w:val="24"/>
        </w:rPr>
        <w:t>process_name</w:t>
      </w:r>
      <w:proofErr w:type="spellEnd"/>
      <w:r w:rsidRPr="0071585A">
        <w:rPr>
          <w:rFonts w:ascii="Arial" w:hAnsi="Arial" w:cs="Arial"/>
          <w:sz w:val="24"/>
          <w:szCs w:val="24"/>
        </w:rPr>
        <w:t>}: "))</w:t>
      </w:r>
    </w:p>
    <w:p w14:paraId="16323766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</w:t>
      </w:r>
    </w:p>
    <w:p w14:paraId="1F83F416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#     </w:t>
      </w:r>
      <w:proofErr w:type="spellStart"/>
      <w:proofErr w:type="gramStart"/>
      <w:r w:rsidRPr="0071585A">
        <w:rPr>
          <w:rFonts w:ascii="Arial" w:hAnsi="Arial" w:cs="Arial"/>
          <w:sz w:val="24"/>
          <w:szCs w:val="24"/>
        </w:rPr>
        <w:t>processes.append</w:t>
      </w:r>
      <w:proofErr w:type="spellEnd"/>
      <w:proofErr w:type="gramEnd"/>
      <w:r w:rsidRPr="0071585A">
        <w:rPr>
          <w:rFonts w:ascii="Arial" w:hAnsi="Arial" w:cs="Arial"/>
          <w:sz w:val="24"/>
          <w:szCs w:val="24"/>
        </w:rPr>
        <w:t>(</w:t>
      </w:r>
      <w:proofErr w:type="spellStart"/>
      <w:r w:rsidRPr="0071585A">
        <w:rPr>
          <w:rFonts w:ascii="Arial" w:hAnsi="Arial" w:cs="Arial"/>
          <w:sz w:val="24"/>
          <w:szCs w:val="24"/>
        </w:rPr>
        <w:t>process_name</w:t>
      </w:r>
      <w:proofErr w:type="spellEnd"/>
      <w:r w:rsidRPr="0071585A">
        <w:rPr>
          <w:rFonts w:ascii="Arial" w:hAnsi="Arial" w:cs="Arial"/>
          <w:sz w:val="24"/>
          <w:szCs w:val="24"/>
        </w:rPr>
        <w:t>)</w:t>
      </w:r>
    </w:p>
    <w:p w14:paraId="2437B407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#     </w:t>
      </w:r>
      <w:proofErr w:type="spellStart"/>
      <w:r w:rsidRPr="0071585A">
        <w:rPr>
          <w:rFonts w:ascii="Arial" w:hAnsi="Arial" w:cs="Arial"/>
          <w:sz w:val="24"/>
          <w:szCs w:val="24"/>
        </w:rPr>
        <w:t>burst_</w:t>
      </w:r>
      <w:proofErr w:type="gramStart"/>
      <w:r w:rsidRPr="0071585A">
        <w:rPr>
          <w:rFonts w:ascii="Arial" w:hAnsi="Arial" w:cs="Arial"/>
          <w:sz w:val="24"/>
          <w:szCs w:val="24"/>
        </w:rPr>
        <w:t>times.append</w:t>
      </w:r>
      <w:proofErr w:type="spellEnd"/>
      <w:proofErr w:type="gramEnd"/>
      <w:r w:rsidRPr="0071585A">
        <w:rPr>
          <w:rFonts w:ascii="Arial" w:hAnsi="Arial" w:cs="Arial"/>
          <w:sz w:val="24"/>
          <w:szCs w:val="24"/>
        </w:rPr>
        <w:t>(</w:t>
      </w:r>
      <w:proofErr w:type="spellStart"/>
      <w:r w:rsidRPr="0071585A">
        <w:rPr>
          <w:rFonts w:ascii="Arial" w:hAnsi="Arial" w:cs="Arial"/>
          <w:sz w:val="24"/>
          <w:szCs w:val="24"/>
        </w:rPr>
        <w:t>burst_time</w:t>
      </w:r>
      <w:proofErr w:type="spellEnd"/>
      <w:r w:rsidRPr="0071585A">
        <w:rPr>
          <w:rFonts w:ascii="Arial" w:hAnsi="Arial" w:cs="Arial"/>
          <w:sz w:val="24"/>
          <w:szCs w:val="24"/>
        </w:rPr>
        <w:t>)</w:t>
      </w:r>
    </w:p>
    <w:p w14:paraId="080247B0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#     </w:t>
      </w:r>
      <w:proofErr w:type="spellStart"/>
      <w:r w:rsidRPr="0071585A">
        <w:rPr>
          <w:rFonts w:ascii="Arial" w:hAnsi="Arial" w:cs="Arial"/>
          <w:sz w:val="24"/>
          <w:szCs w:val="24"/>
        </w:rPr>
        <w:t>arrival_</w:t>
      </w:r>
      <w:proofErr w:type="gramStart"/>
      <w:r w:rsidRPr="0071585A">
        <w:rPr>
          <w:rFonts w:ascii="Arial" w:hAnsi="Arial" w:cs="Arial"/>
          <w:sz w:val="24"/>
          <w:szCs w:val="24"/>
        </w:rPr>
        <w:t>times.append</w:t>
      </w:r>
      <w:proofErr w:type="spellEnd"/>
      <w:proofErr w:type="gramEnd"/>
      <w:r w:rsidRPr="0071585A">
        <w:rPr>
          <w:rFonts w:ascii="Arial" w:hAnsi="Arial" w:cs="Arial"/>
          <w:sz w:val="24"/>
          <w:szCs w:val="24"/>
        </w:rPr>
        <w:t>(</w:t>
      </w:r>
      <w:proofErr w:type="spellStart"/>
      <w:r w:rsidRPr="0071585A">
        <w:rPr>
          <w:rFonts w:ascii="Arial" w:hAnsi="Arial" w:cs="Arial"/>
          <w:sz w:val="24"/>
          <w:szCs w:val="24"/>
        </w:rPr>
        <w:t>arrival_time</w:t>
      </w:r>
      <w:proofErr w:type="spellEnd"/>
      <w:r w:rsidRPr="0071585A">
        <w:rPr>
          <w:rFonts w:ascii="Arial" w:hAnsi="Arial" w:cs="Arial"/>
          <w:sz w:val="24"/>
          <w:szCs w:val="24"/>
        </w:rPr>
        <w:t>)</w:t>
      </w:r>
    </w:p>
    <w:p w14:paraId="5A84E7EE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</w:p>
    <w:p w14:paraId="37C269C2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proofErr w:type="spellStart"/>
      <w:r w:rsidRPr="0071585A">
        <w:rPr>
          <w:rFonts w:ascii="Arial" w:hAnsi="Arial" w:cs="Arial"/>
          <w:sz w:val="24"/>
          <w:szCs w:val="24"/>
        </w:rPr>
        <w:t>time_quantum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1585A">
        <w:rPr>
          <w:rFonts w:ascii="Arial" w:hAnsi="Arial" w:cs="Arial"/>
          <w:sz w:val="24"/>
          <w:szCs w:val="24"/>
        </w:rPr>
        <w:t>int(</w:t>
      </w:r>
      <w:proofErr w:type="gramEnd"/>
      <w:r w:rsidRPr="0071585A">
        <w:rPr>
          <w:rFonts w:ascii="Arial" w:hAnsi="Arial" w:cs="Arial"/>
          <w:sz w:val="24"/>
          <w:szCs w:val="24"/>
        </w:rPr>
        <w:t>input("Enter the time quantum: "))</w:t>
      </w:r>
    </w:p>
    <w:p w14:paraId="385FF837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</w:p>
    <w:p w14:paraId="54C22D6C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proofErr w:type="spellStart"/>
      <w:r w:rsidRPr="0071585A">
        <w:rPr>
          <w:rFonts w:ascii="Arial" w:hAnsi="Arial" w:cs="Arial"/>
          <w:sz w:val="24"/>
          <w:szCs w:val="24"/>
        </w:rPr>
        <w:t>completed_processes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585A">
        <w:rPr>
          <w:rFonts w:ascii="Arial" w:hAnsi="Arial" w:cs="Arial"/>
          <w:sz w:val="24"/>
          <w:szCs w:val="24"/>
        </w:rPr>
        <w:t>gantt_chart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585A">
        <w:rPr>
          <w:rFonts w:ascii="Arial" w:hAnsi="Arial" w:cs="Arial"/>
          <w:sz w:val="24"/>
          <w:szCs w:val="24"/>
        </w:rPr>
        <w:t>waiting_times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585A">
        <w:rPr>
          <w:rFonts w:ascii="Arial" w:hAnsi="Arial" w:cs="Arial"/>
          <w:sz w:val="24"/>
          <w:szCs w:val="24"/>
        </w:rPr>
        <w:t>turnaround_times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585A">
        <w:rPr>
          <w:rFonts w:ascii="Arial" w:hAnsi="Arial" w:cs="Arial"/>
          <w:sz w:val="24"/>
          <w:szCs w:val="24"/>
        </w:rPr>
        <w:t>average_waiting_time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585A">
        <w:rPr>
          <w:rFonts w:ascii="Arial" w:hAnsi="Arial" w:cs="Arial"/>
          <w:sz w:val="24"/>
          <w:szCs w:val="24"/>
        </w:rPr>
        <w:t>average_turnaround_time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1585A">
        <w:rPr>
          <w:rFonts w:ascii="Arial" w:hAnsi="Arial" w:cs="Arial"/>
          <w:sz w:val="24"/>
          <w:szCs w:val="24"/>
        </w:rPr>
        <w:t>round_robin_</w:t>
      </w:r>
      <w:proofErr w:type="gramStart"/>
      <w:r w:rsidRPr="0071585A">
        <w:rPr>
          <w:rFonts w:ascii="Arial" w:hAnsi="Arial" w:cs="Arial"/>
          <w:sz w:val="24"/>
          <w:szCs w:val="24"/>
        </w:rPr>
        <w:t>scheduling</w:t>
      </w:r>
      <w:proofErr w:type="spellEnd"/>
      <w:r w:rsidRPr="0071585A">
        <w:rPr>
          <w:rFonts w:ascii="Arial" w:hAnsi="Arial" w:cs="Arial"/>
          <w:sz w:val="24"/>
          <w:szCs w:val="24"/>
        </w:rPr>
        <w:t>(</w:t>
      </w:r>
      <w:proofErr w:type="gramEnd"/>
    </w:p>
    <w:p w14:paraId="3855611A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 xml:space="preserve">    processes, </w:t>
      </w:r>
      <w:proofErr w:type="spellStart"/>
      <w:r w:rsidRPr="0071585A">
        <w:rPr>
          <w:rFonts w:ascii="Arial" w:hAnsi="Arial" w:cs="Arial"/>
          <w:sz w:val="24"/>
          <w:szCs w:val="24"/>
        </w:rPr>
        <w:t>burst_times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585A">
        <w:rPr>
          <w:rFonts w:ascii="Arial" w:hAnsi="Arial" w:cs="Arial"/>
          <w:sz w:val="24"/>
          <w:szCs w:val="24"/>
        </w:rPr>
        <w:t>arrival_times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585A">
        <w:rPr>
          <w:rFonts w:ascii="Arial" w:hAnsi="Arial" w:cs="Arial"/>
          <w:sz w:val="24"/>
          <w:szCs w:val="24"/>
        </w:rPr>
        <w:t>time_quantum</w:t>
      </w:r>
      <w:proofErr w:type="spellEnd"/>
    </w:p>
    <w:p w14:paraId="3E7AE641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>)</w:t>
      </w:r>
    </w:p>
    <w:p w14:paraId="0BE03437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</w:p>
    <w:p w14:paraId="333FEB56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proofErr w:type="gramStart"/>
      <w:r w:rsidRPr="0071585A">
        <w:rPr>
          <w:rFonts w:ascii="Arial" w:hAnsi="Arial" w:cs="Arial"/>
          <w:sz w:val="24"/>
          <w:szCs w:val="24"/>
        </w:rPr>
        <w:t>print(</w:t>
      </w:r>
      <w:proofErr w:type="gramEnd"/>
      <w:r w:rsidRPr="0071585A">
        <w:rPr>
          <w:rFonts w:ascii="Arial" w:hAnsi="Arial" w:cs="Arial"/>
          <w:sz w:val="24"/>
          <w:szCs w:val="24"/>
        </w:rPr>
        <w:t xml:space="preserve">"Completed Processes:", </w:t>
      </w:r>
      <w:proofErr w:type="spellStart"/>
      <w:r w:rsidRPr="0071585A">
        <w:rPr>
          <w:rFonts w:ascii="Arial" w:hAnsi="Arial" w:cs="Arial"/>
          <w:sz w:val="24"/>
          <w:szCs w:val="24"/>
        </w:rPr>
        <w:t>completed_processes</w:t>
      </w:r>
      <w:proofErr w:type="spellEnd"/>
      <w:r w:rsidRPr="0071585A">
        <w:rPr>
          <w:rFonts w:ascii="Arial" w:hAnsi="Arial" w:cs="Arial"/>
          <w:sz w:val="24"/>
          <w:szCs w:val="24"/>
        </w:rPr>
        <w:t>)</w:t>
      </w:r>
    </w:p>
    <w:p w14:paraId="3634156A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proofErr w:type="spellStart"/>
      <w:r w:rsidRPr="0071585A">
        <w:rPr>
          <w:rFonts w:ascii="Arial" w:hAnsi="Arial" w:cs="Arial"/>
          <w:sz w:val="24"/>
          <w:szCs w:val="24"/>
        </w:rPr>
        <w:t>gantt_chart_text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1585A">
        <w:rPr>
          <w:rFonts w:ascii="Arial" w:hAnsi="Arial" w:cs="Arial"/>
          <w:sz w:val="24"/>
          <w:szCs w:val="24"/>
        </w:rPr>
        <w:t>draw_gantt_chart</w:t>
      </w:r>
      <w:proofErr w:type="spellEnd"/>
      <w:r w:rsidRPr="0071585A">
        <w:rPr>
          <w:rFonts w:ascii="Arial" w:hAnsi="Arial" w:cs="Arial"/>
          <w:sz w:val="24"/>
          <w:szCs w:val="24"/>
        </w:rPr>
        <w:t>(</w:t>
      </w:r>
      <w:proofErr w:type="spellStart"/>
      <w:r w:rsidRPr="0071585A">
        <w:rPr>
          <w:rFonts w:ascii="Arial" w:hAnsi="Arial" w:cs="Arial"/>
          <w:sz w:val="24"/>
          <w:szCs w:val="24"/>
        </w:rPr>
        <w:t>gantt_chart</w:t>
      </w:r>
      <w:proofErr w:type="spellEnd"/>
      <w:r w:rsidRPr="0071585A">
        <w:rPr>
          <w:rFonts w:ascii="Arial" w:hAnsi="Arial" w:cs="Arial"/>
          <w:sz w:val="24"/>
          <w:szCs w:val="24"/>
        </w:rPr>
        <w:t>)</w:t>
      </w:r>
    </w:p>
    <w:p w14:paraId="07264ED1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proofErr w:type="gramStart"/>
      <w:r w:rsidRPr="0071585A">
        <w:rPr>
          <w:rFonts w:ascii="Arial" w:hAnsi="Arial" w:cs="Arial"/>
          <w:sz w:val="24"/>
          <w:szCs w:val="24"/>
        </w:rPr>
        <w:lastRenderedPageBreak/>
        <w:t>print(</w:t>
      </w:r>
      <w:proofErr w:type="gramEnd"/>
      <w:r w:rsidRPr="0071585A">
        <w:rPr>
          <w:rFonts w:ascii="Arial" w:hAnsi="Arial" w:cs="Arial"/>
          <w:sz w:val="24"/>
          <w:szCs w:val="24"/>
        </w:rPr>
        <w:t>"\</w:t>
      </w:r>
      <w:proofErr w:type="spellStart"/>
      <w:r w:rsidRPr="0071585A">
        <w:rPr>
          <w:rFonts w:ascii="Arial" w:hAnsi="Arial" w:cs="Arial"/>
          <w:sz w:val="24"/>
          <w:szCs w:val="24"/>
        </w:rPr>
        <w:t>nGantt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Chart:")</w:t>
      </w:r>
    </w:p>
    <w:p w14:paraId="63AA4A17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r w:rsidRPr="0071585A">
        <w:rPr>
          <w:rFonts w:ascii="Arial" w:hAnsi="Arial" w:cs="Arial"/>
          <w:sz w:val="24"/>
          <w:szCs w:val="24"/>
        </w:rPr>
        <w:t>print(</w:t>
      </w:r>
      <w:proofErr w:type="spellStart"/>
      <w:r w:rsidRPr="0071585A">
        <w:rPr>
          <w:rFonts w:ascii="Arial" w:hAnsi="Arial" w:cs="Arial"/>
          <w:sz w:val="24"/>
          <w:szCs w:val="24"/>
        </w:rPr>
        <w:t>gantt_chart_text</w:t>
      </w:r>
      <w:proofErr w:type="spellEnd"/>
      <w:r w:rsidRPr="0071585A">
        <w:rPr>
          <w:rFonts w:ascii="Arial" w:hAnsi="Arial" w:cs="Arial"/>
          <w:sz w:val="24"/>
          <w:szCs w:val="24"/>
        </w:rPr>
        <w:t>)</w:t>
      </w:r>
    </w:p>
    <w:p w14:paraId="16E94DF8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</w:p>
    <w:p w14:paraId="0F60CF01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proofErr w:type="gramStart"/>
      <w:r w:rsidRPr="0071585A">
        <w:rPr>
          <w:rFonts w:ascii="Arial" w:hAnsi="Arial" w:cs="Arial"/>
          <w:sz w:val="24"/>
          <w:szCs w:val="24"/>
        </w:rPr>
        <w:t>print(</w:t>
      </w:r>
      <w:proofErr w:type="gramEnd"/>
      <w:r w:rsidRPr="0071585A">
        <w:rPr>
          <w:rFonts w:ascii="Arial" w:hAnsi="Arial" w:cs="Arial"/>
          <w:sz w:val="24"/>
          <w:szCs w:val="24"/>
        </w:rPr>
        <w:t xml:space="preserve">"Waiting Times:", </w:t>
      </w:r>
      <w:proofErr w:type="spellStart"/>
      <w:r w:rsidRPr="0071585A">
        <w:rPr>
          <w:rFonts w:ascii="Arial" w:hAnsi="Arial" w:cs="Arial"/>
          <w:sz w:val="24"/>
          <w:szCs w:val="24"/>
        </w:rPr>
        <w:t>waiting_times</w:t>
      </w:r>
      <w:proofErr w:type="spellEnd"/>
      <w:r w:rsidRPr="0071585A">
        <w:rPr>
          <w:rFonts w:ascii="Arial" w:hAnsi="Arial" w:cs="Arial"/>
          <w:sz w:val="24"/>
          <w:szCs w:val="24"/>
        </w:rPr>
        <w:t>)</w:t>
      </w:r>
    </w:p>
    <w:p w14:paraId="0FF21DC7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proofErr w:type="gramStart"/>
      <w:r w:rsidRPr="0071585A">
        <w:rPr>
          <w:rFonts w:ascii="Arial" w:hAnsi="Arial" w:cs="Arial"/>
          <w:sz w:val="24"/>
          <w:szCs w:val="24"/>
        </w:rPr>
        <w:t>print(</w:t>
      </w:r>
      <w:proofErr w:type="gramEnd"/>
      <w:r w:rsidRPr="0071585A">
        <w:rPr>
          <w:rFonts w:ascii="Arial" w:hAnsi="Arial" w:cs="Arial"/>
          <w:sz w:val="24"/>
          <w:szCs w:val="24"/>
        </w:rPr>
        <w:t xml:space="preserve">"Turnaround Times:", </w:t>
      </w:r>
      <w:proofErr w:type="spellStart"/>
      <w:r w:rsidRPr="0071585A">
        <w:rPr>
          <w:rFonts w:ascii="Arial" w:hAnsi="Arial" w:cs="Arial"/>
          <w:sz w:val="24"/>
          <w:szCs w:val="24"/>
        </w:rPr>
        <w:t>turnaround_times</w:t>
      </w:r>
      <w:proofErr w:type="spellEnd"/>
      <w:r w:rsidRPr="0071585A">
        <w:rPr>
          <w:rFonts w:ascii="Arial" w:hAnsi="Arial" w:cs="Arial"/>
          <w:sz w:val="24"/>
          <w:szCs w:val="24"/>
        </w:rPr>
        <w:t>)</w:t>
      </w:r>
    </w:p>
    <w:p w14:paraId="566D088C" w14:textId="77777777" w:rsidR="0071585A" w:rsidRPr="0071585A" w:rsidRDefault="0071585A" w:rsidP="0071585A">
      <w:pPr>
        <w:rPr>
          <w:rFonts w:ascii="Arial" w:hAnsi="Arial" w:cs="Arial"/>
          <w:sz w:val="24"/>
          <w:szCs w:val="24"/>
        </w:rPr>
      </w:pPr>
      <w:proofErr w:type="gramStart"/>
      <w:r w:rsidRPr="0071585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1585A">
        <w:rPr>
          <w:rFonts w:ascii="Arial" w:hAnsi="Arial" w:cs="Arial"/>
          <w:sz w:val="24"/>
          <w:szCs w:val="24"/>
        </w:rPr>
        <w:t>f"Average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Waiting Time: {average_waiting_time:.2f}")</w:t>
      </w:r>
    </w:p>
    <w:p w14:paraId="2FEDD7F9" w14:textId="77777777" w:rsidR="0071585A" w:rsidRPr="0071585A" w:rsidRDefault="0071585A" w:rsidP="0071585A">
      <w:pPr>
        <w:rPr>
          <w:color w:val="CCCCCC"/>
          <w:lang w:val="en-IN" w:eastAsia="en-IN"/>
        </w:rPr>
      </w:pPr>
      <w:proofErr w:type="gramStart"/>
      <w:r w:rsidRPr="0071585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1585A">
        <w:rPr>
          <w:rFonts w:ascii="Arial" w:hAnsi="Arial" w:cs="Arial"/>
          <w:sz w:val="24"/>
          <w:szCs w:val="24"/>
        </w:rPr>
        <w:t>f"Average</w:t>
      </w:r>
      <w:proofErr w:type="spellEnd"/>
      <w:r w:rsidRPr="0071585A">
        <w:rPr>
          <w:rFonts w:ascii="Arial" w:hAnsi="Arial" w:cs="Arial"/>
          <w:sz w:val="24"/>
          <w:szCs w:val="24"/>
        </w:rPr>
        <w:t xml:space="preserve"> Turnaround Time: {average_turnaround_time:.2f}")</w:t>
      </w:r>
    </w:p>
    <w:p w14:paraId="27D00B18" w14:textId="4828CE64" w:rsidR="00984A2D" w:rsidRPr="0071585A" w:rsidRDefault="00984A2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85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794B9E" w14:textId="3090CCE0" w:rsidR="00984A2D" w:rsidRPr="00984A2D" w:rsidRDefault="00984A2D" w:rsidP="00984A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A2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55709987" w14:textId="4710DA22" w:rsidR="00240ABE" w:rsidRDefault="0071585A" w:rsidP="00972AF3">
      <w:r w:rsidRPr="0071585A">
        <w:drawing>
          <wp:inline distT="0" distB="0" distL="0" distR="0" wp14:anchorId="5A300349" wp14:editId="76733BB9">
            <wp:extent cx="5731510" cy="3133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D272" w14:textId="77777777" w:rsidR="00240ABE" w:rsidRDefault="00240ABE"/>
    <w:sectPr w:rsidR="00240ABE" w:rsidSect="00404035">
      <w:pgSz w:w="11906" w:h="16838"/>
      <w:pgMar w:top="1440" w:right="1440" w:bottom="28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C3FB8" w14:textId="77777777" w:rsidR="00572FF1" w:rsidRDefault="00572FF1" w:rsidP="00404035">
      <w:pPr>
        <w:spacing w:after="0" w:line="240" w:lineRule="auto"/>
      </w:pPr>
      <w:r>
        <w:separator/>
      </w:r>
    </w:p>
  </w:endnote>
  <w:endnote w:type="continuationSeparator" w:id="0">
    <w:p w14:paraId="56DB2602" w14:textId="77777777" w:rsidR="00572FF1" w:rsidRDefault="00572FF1" w:rsidP="0040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taBold-Roman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6DE2D" w14:textId="77777777" w:rsidR="00572FF1" w:rsidRDefault="00572FF1" w:rsidP="00404035">
      <w:pPr>
        <w:spacing w:after="0" w:line="240" w:lineRule="auto"/>
      </w:pPr>
      <w:r>
        <w:separator/>
      </w:r>
    </w:p>
  </w:footnote>
  <w:footnote w:type="continuationSeparator" w:id="0">
    <w:p w14:paraId="788DC22E" w14:textId="77777777" w:rsidR="00572FF1" w:rsidRDefault="00572FF1" w:rsidP="00404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/>
        <w:sz w:val="20"/>
      </w:rPr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"/>
      <w:lvlJc w:val="left"/>
      <w:pPr>
        <w:tabs>
          <w:tab w:val="num" w:pos="707"/>
        </w:tabs>
        <w:ind w:left="707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2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07"/>
        </w:tabs>
        <w:ind w:left="707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3" w15:restartNumberingAfterBreak="0">
    <w:nsid w:val="03D66AFF"/>
    <w:multiLevelType w:val="multilevel"/>
    <w:tmpl w:val="29AE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94F16"/>
    <w:multiLevelType w:val="multilevel"/>
    <w:tmpl w:val="9458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22099"/>
    <w:multiLevelType w:val="multilevel"/>
    <w:tmpl w:val="6D1A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A692B"/>
    <w:multiLevelType w:val="hybridMultilevel"/>
    <w:tmpl w:val="C4B86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93562"/>
    <w:multiLevelType w:val="multilevel"/>
    <w:tmpl w:val="6DB4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F4CE8"/>
    <w:multiLevelType w:val="hybridMultilevel"/>
    <w:tmpl w:val="861E931E"/>
    <w:lvl w:ilvl="0" w:tplc="D27EBBCE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A1B5D80"/>
    <w:multiLevelType w:val="multilevel"/>
    <w:tmpl w:val="78D8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75BB1"/>
    <w:multiLevelType w:val="hybridMultilevel"/>
    <w:tmpl w:val="B5C833EE"/>
    <w:lvl w:ilvl="0" w:tplc="BE30DB1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50DDF"/>
    <w:multiLevelType w:val="multilevel"/>
    <w:tmpl w:val="CC24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07185"/>
    <w:multiLevelType w:val="multilevel"/>
    <w:tmpl w:val="AA7A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46C5E"/>
    <w:multiLevelType w:val="multilevel"/>
    <w:tmpl w:val="209A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947F1"/>
    <w:multiLevelType w:val="multilevel"/>
    <w:tmpl w:val="3878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12D21"/>
    <w:multiLevelType w:val="hybridMultilevel"/>
    <w:tmpl w:val="31E23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057C3C"/>
    <w:multiLevelType w:val="multilevel"/>
    <w:tmpl w:val="AEE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D32A9"/>
    <w:multiLevelType w:val="multilevel"/>
    <w:tmpl w:val="5E6CB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466A6D"/>
    <w:multiLevelType w:val="multilevel"/>
    <w:tmpl w:val="2EEA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C204A"/>
    <w:multiLevelType w:val="hybridMultilevel"/>
    <w:tmpl w:val="5FC81584"/>
    <w:lvl w:ilvl="0" w:tplc="BE30DB1A">
      <w:start w:val="1"/>
      <w:numFmt w:val="decimal"/>
      <w:lvlText w:val="%1."/>
      <w:lvlJc w:val="left"/>
      <w:pPr>
        <w:ind w:left="720" w:hanging="360"/>
      </w:pPr>
    </w:lvl>
    <w:lvl w:ilvl="1" w:tplc="1864002E">
      <w:start w:val="1"/>
      <w:numFmt w:val="lowerLetter"/>
      <w:lvlText w:val="%2."/>
      <w:lvlJc w:val="left"/>
      <w:pPr>
        <w:ind w:left="1440" w:hanging="360"/>
      </w:pPr>
    </w:lvl>
    <w:lvl w:ilvl="2" w:tplc="54BAF10C">
      <w:start w:val="1"/>
      <w:numFmt w:val="lowerRoman"/>
      <w:lvlText w:val="%3."/>
      <w:lvlJc w:val="right"/>
      <w:pPr>
        <w:ind w:left="2160" w:hanging="180"/>
      </w:pPr>
    </w:lvl>
    <w:lvl w:ilvl="3" w:tplc="00284F6E">
      <w:start w:val="1"/>
      <w:numFmt w:val="decimal"/>
      <w:lvlText w:val="%4."/>
      <w:lvlJc w:val="left"/>
      <w:pPr>
        <w:ind w:left="2880" w:hanging="360"/>
      </w:pPr>
    </w:lvl>
    <w:lvl w:ilvl="4" w:tplc="BD863D58">
      <w:start w:val="1"/>
      <w:numFmt w:val="lowerLetter"/>
      <w:lvlText w:val="%5."/>
      <w:lvlJc w:val="left"/>
      <w:pPr>
        <w:ind w:left="3600" w:hanging="360"/>
      </w:pPr>
    </w:lvl>
    <w:lvl w:ilvl="5" w:tplc="C41A9844">
      <w:start w:val="1"/>
      <w:numFmt w:val="lowerRoman"/>
      <w:lvlText w:val="%6."/>
      <w:lvlJc w:val="right"/>
      <w:pPr>
        <w:ind w:left="4320" w:hanging="180"/>
      </w:pPr>
    </w:lvl>
    <w:lvl w:ilvl="6" w:tplc="EF0661E2">
      <w:start w:val="1"/>
      <w:numFmt w:val="decimal"/>
      <w:lvlText w:val="%7."/>
      <w:lvlJc w:val="left"/>
      <w:pPr>
        <w:ind w:left="5040" w:hanging="360"/>
      </w:pPr>
    </w:lvl>
    <w:lvl w:ilvl="7" w:tplc="6F1C2028">
      <w:start w:val="1"/>
      <w:numFmt w:val="lowerLetter"/>
      <w:lvlText w:val="%8."/>
      <w:lvlJc w:val="left"/>
      <w:pPr>
        <w:ind w:left="5760" w:hanging="360"/>
      </w:pPr>
    </w:lvl>
    <w:lvl w:ilvl="8" w:tplc="0CE4F23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5293C"/>
    <w:multiLevelType w:val="multilevel"/>
    <w:tmpl w:val="60B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992AF3"/>
    <w:multiLevelType w:val="multilevel"/>
    <w:tmpl w:val="D20C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F6745"/>
    <w:multiLevelType w:val="hybridMultilevel"/>
    <w:tmpl w:val="5FC81584"/>
    <w:lvl w:ilvl="0" w:tplc="BE30DB1A">
      <w:start w:val="1"/>
      <w:numFmt w:val="decimal"/>
      <w:lvlText w:val="%1."/>
      <w:lvlJc w:val="left"/>
      <w:pPr>
        <w:ind w:left="720" w:hanging="360"/>
      </w:pPr>
    </w:lvl>
    <w:lvl w:ilvl="1" w:tplc="1864002E">
      <w:start w:val="1"/>
      <w:numFmt w:val="lowerLetter"/>
      <w:lvlText w:val="%2."/>
      <w:lvlJc w:val="left"/>
      <w:pPr>
        <w:ind w:left="1440" w:hanging="360"/>
      </w:pPr>
    </w:lvl>
    <w:lvl w:ilvl="2" w:tplc="54BAF10C">
      <w:start w:val="1"/>
      <w:numFmt w:val="lowerRoman"/>
      <w:lvlText w:val="%3."/>
      <w:lvlJc w:val="right"/>
      <w:pPr>
        <w:ind w:left="2160" w:hanging="180"/>
      </w:pPr>
    </w:lvl>
    <w:lvl w:ilvl="3" w:tplc="00284F6E">
      <w:start w:val="1"/>
      <w:numFmt w:val="decimal"/>
      <w:lvlText w:val="%4."/>
      <w:lvlJc w:val="left"/>
      <w:pPr>
        <w:ind w:left="2880" w:hanging="360"/>
      </w:pPr>
    </w:lvl>
    <w:lvl w:ilvl="4" w:tplc="BD863D58">
      <w:start w:val="1"/>
      <w:numFmt w:val="lowerLetter"/>
      <w:lvlText w:val="%5."/>
      <w:lvlJc w:val="left"/>
      <w:pPr>
        <w:ind w:left="3600" w:hanging="360"/>
      </w:pPr>
    </w:lvl>
    <w:lvl w:ilvl="5" w:tplc="C41A9844">
      <w:start w:val="1"/>
      <w:numFmt w:val="lowerRoman"/>
      <w:lvlText w:val="%6."/>
      <w:lvlJc w:val="right"/>
      <w:pPr>
        <w:ind w:left="4320" w:hanging="180"/>
      </w:pPr>
    </w:lvl>
    <w:lvl w:ilvl="6" w:tplc="EF0661E2">
      <w:start w:val="1"/>
      <w:numFmt w:val="decimal"/>
      <w:lvlText w:val="%7."/>
      <w:lvlJc w:val="left"/>
      <w:pPr>
        <w:ind w:left="5040" w:hanging="360"/>
      </w:pPr>
    </w:lvl>
    <w:lvl w:ilvl="7" w:tplc="6F1C2028">
      <w:start w:val="1"/>
      <w:numFmt w:val="lowerLetter"/>
      <w:lvlText w:val="%8."/>
      <w:lvlJc w:val="left"/>
      <w:pPr>
        <w:ind w:left="5760" w:hanging="360"/>
      </w:pPr>
    </w:lvl>
    <w:lvl w:ilvl="8" w:tplc="0CE4F2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2"/>
  </w:num>
  <w:num w:numId="3">
    <w:abstractNumId w:val="19"/>
  </w:num>
  <w:num w:numId="4">
    <w:abstractNumId w:val="20"/>
  </w:num>
  <w:num w:numId="5">
    <w:abstractNumId w:val="5"/>
  </w:num>
  <w:num w:numId="6">
    <w:abstractNumId w:val="13"/>
  </w:num>
  <w:num w:numId="7">
    <w:abstractNumId w:val="9"/>
  </w:num>
  <w:num w:numId="8">
    <w:abstractNumId w:val="21"/>
  </w:num>
  <w:num w:numId="9">
    <w:abstractNumId w:val="18"/>
  </w:num>
  <w:num w:numId="10">
    <w:abstractNumId w:val="14"/>
  </w:num>
  <w:num w:numId="11">
    <w:abstractNumId w:val="4"/>
  </w:num>
  <w:num w:numId="12">
    <w:abstractNumId w:val="16"/>
  </w:num>
  <w:num w:numId="13">
    <w:abstractNumId w:val="11"/>
  </w:num>
  <w:num w:numId="14">
    <w:abstractNumId w:val="7"/>
  </w:num>
  <w:num w:numId="15">
    <w:abstractNumId w:val="12"/>
  </w:num>
  <w:num w:numId="16">
    <w:abstractNumId w:val="10"/>
  </w:num>
  <w:num w:numId="17">
    <w:abstractNumId w:val="3"/>
  </w:num>
  <w:num w:numId="18">
    <w:abstractNumId w:val="17"/>
  </w:num>
  <w:num w:numId="19">
    <w:abstractNumId w:val="15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0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C0"/>
    <w:rsid w:val="000413B7"/>
    <w:rsid w:val="0005372C"/>
    <w:rsid w:val="000B7FE2"/>
    <w:rsid w:val="000D7344"/>
    <w:rsid w:val="001C7A89"/>
    <w:rsid w:val="00240ABE"/>
    <w:rsid w:val="00386F09"/>
    <w:rsid w:val="00390AF2"/>
    <w:rsid w:val="00404035"/>
    <w:rsid w:val="00463FCA"/>
    <w:rsid w:val="00572FF1"/>
    <w:rsid w:val="005D42C1"/>
    <w:rsid w:val="005E1AA2"/>
    <w:rsid w:val="006A32E4"/>
    <w:rsid w:val="006E39A5"/>
    <w:rsid w:val="0071585A"/>
    <w:rsid w:val="0076523D"/>
    <w:rsid w:val="007665B3"/>
    <w:rsid w:val="008F0AB5"/>
    <w:rsid w:val="009237B0"/>
    <w:rsid w:val="0093679E"/>
    <w:rsid w:val="00972AF3"/>
    <w:rsid w:val="00984A2D"/>
    <w:rsid w:val="00B221C4"/>
    <w:rsid w:val="00DE7E89"/>
    <w:rsid w:val="00E508C0"/>
    <w:rsid w:val="00E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790F"/>
  <w15:docId w15:val="{59E8348B-A6F6-4009-BAED-ADFBB06C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8C0"/>
    <w:pPr>
      <w:spacing w:after="200" w:line="276" w:lineRule="auto"/>
    </w:pPr>
    <w:rPr>
      <w:rFonts w:ascii="Calibri" w:eastAsia="Calibri" w:hAnsi="Calibri" w:cs="Calibri"/>
      <w:kern w:val="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23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237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508C0"/>
    <w:pPr>
      <w:spacing w:after="200" w:line="276" w:lineRule="auto"/>
    </w:pPr>
    <w:rPr>
      <w:rFonts w:ascii="Calibri" w:eastAsia="Calibri" w:hAnsi="Calibri" w:cs="Calibri"/>
      <w:kern w:val="0"/>
      <w:lang w:val="en-US"/>
    </w:rPr>
  </w:style>
  <w:style w:type="paragraph" w:customStyle="1" w:styleId="NoSpacing1">
    <w:name w:val="No Spacing1"/>
    <w:uiPriority w:val="1"/>
    <w:qFormat/>
    <w:rsid w:val="009237B0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237B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237B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3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qFormat/>
    <w:rsid w:val="009237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37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7B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40ABE"/>
    <w:pPr>
      <w:ind w:left="720"/>
      <w:contextualSpacing/>
    </w:pPr>
  </w:style>
  <w:style w:type="paragraph" w:customStyle="1" w:styleId="paragraph">
    <w:name w:val="paragraph"/>
    <w:basedOn w:val="Normal"/>
    <w:rsid w:val="00041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  <w14:ligatures w14:val="none"/>
    </w:rPr>
  </w:style>
  <w:style w:type="character" w:customStyle="1" w:styleId="normaltextrun">
    <w:name w:val="normaltextrun"/>
    <w:basedOn w:val="DefaultParagraphFont"/>
    <w:rsid w:val="000413B7"/>
  </w:style>
  <w:style w:type="character" w:customStyle="1" w:styleId="eop">
    <w:name w:val="eop"/>
    <w:basedOn w:val="DefaultParagraphFont"/>
    <w:rsid w:val="000413B7"/>
  </w:style>
  <w:style w:type="paragraph" w:styleId="NoSpacing">
    <w:name w:val="No Spacing"/>
    <w:uiPriority w:val="1"/>
    <w:qFormat/>
    <w:rsid w:val="00972AF3"/>
    <w:pPr>
      <w:spacing w:after="0" w:line="240" w:lineRule="auto"/>
    </w:pPr>
    <w:rPr>
      <w:kern w:val="0"/>
      <w14:ligatures w14:val="none"/>
    </w:rPr>
  </w:style>
  <w:style w:type="paragraph" w:customStyle="1" w:styleId="WW-Default">
    <w:name w:val="WW-Default"/>
    <w:rsid w:val="00463FCA"/>
    <w:pPr>
      <w:suppressAutoHyphens/>
      <w:autoSpaceDE w:val="0"/>
      <w:spacing w:after="0" w:line="240" w:lineRule="auto"/>
    </w:pPr>
    <w:rPr>
      <w:rFonts w:ascii="MetaBold-Roman" w:eastAsia="Calibri" w:hAnsi="MetaBold-Roman" w:cs="MetaBold-Roman"/>
      <w:color w:val="000000"/>
      <w:kern w:val="0"/>
      <w:sz w:val="24"/>
      <w:szCs w:val="24"/>
      <w:lang w:val="en-US" w:eastAsia="zh-CN"/>
      <w14:ligatures w14:val="none"/>
    </w:rPr>
  </w:style>
  <w:style w:type="table" w:styleId="TableGrid">
    <w:name w:val="Table Grid"/>
    <w:basedOn w:val="TableNormal"/>
    <w:uiPriority w:val="39"/>
    <w:rsid w:val="0040403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404035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  <w14:ligatures w14:val="none"/>
    </w:rPr>
  </w:style>
  <w:style w:type="character" w:customStyle="1" w:styleId="BodyTextChar">
    <w:name w:val="Body Text Char"/>
    <w:basedOn w:val="DefaultParagraphFont"/>
    <w:link w:val="BodyText"/>
    <w:rsid w:val="00404035"/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04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035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4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35"/>
    <w:rPr>
      <w:rFonts w:ascii="Calibri" w:eastAsia="Calibri" w:hAnsi="Calibri" w:cs="Calibri"/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AA2"/>
    <w:rPr>
      <w:rFonts w:ascii="Tahoma" w:eastAsia="Calibri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7806EB9D42C479A632488CE5D4AD8" ma:contentTypeVersion="8" ma:contentTypeDescription="Create a new document." ma:contentTypeScope="" ma:versionID="f6f0542a0226e8d6df9da6a64b076398">
  <xsd:schema xmlns:xsd="http://www.w3.org/2001/XMLSchema" xmlns:xs="http://www.w3.org/2001/XMLSchema" xmlns:p="http://schemas.microsoft.com/office/2006/metadata/properties" xmlns:ns2="0aa54568-df15-4ddf-8afa-578456d0c54d" targetNamespace="http://schemas.microsoft.com/office/2006/metadata/properties" ma:root="true" ma:fieldsID="98af1976a19b2317b3ee8d91cc2939dc" ns2:_="">
    <xsd:import namespace="0aa54568-df15-4ddf-8afa-578456d0c5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54568-df15-4ddf-8afa-578456d0c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E88B89-F11E-4133-815B-5C3794446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a54568-df15-4ddf-8afa-578456d0c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07540-739C-4F3B-8BBA-E1DC660BCA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60B207-689A-4204-B769-504AA31213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</dc:creator>
  <cp:lastModifiedBy>Mpstme Student</cp:lastModifiedBy>
  <cp:revision>2</cp:revision>
  <dcterms:created xsi:type="dcterms:W3CDTF">2024-09-11T07:19:00Z</dcterms:created>
  <dcterms:modified xsi:type="dcterms:W3CDTF">2024-09-11T07:19:00Z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cf1749a4-6fe6-4ad1-8b97-4b462f16cf39</vt:lpwstr>
  </property>
  <property fmtid="{D5CDD505-2E9C-101B-9397-08002B2CF9AE}" pid="3" name="ContentTypeId">
    <vt:lpwstr>0x010100BB47806EB9D42C479A632488CE5D4AD8</vt:lpwstr>
  </property>
</Properties>
</file>