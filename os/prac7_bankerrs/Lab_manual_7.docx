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42854" w14:textId="4C495E79" w:rsidR="00E508C0" w:rsidRPr="00BA0CCA" w:rsidRDefault="009237B0" w:rsidP="00E508C0">
      <w:pPr>
        <w:pStyle w:val="Normal1"/>
        <w:spacing w:after="0" w:line="240" w:lineRule="auto"/>
        <w:jc w:val="center"/>
        <w:rPr>
          <w:rFonts w:ascii="Times New Roman" w:eastAsia="Times New Roman" w:hAnsi="Times New Roman" w:cs="Times New Roman"/>
          <w:b/>
          <w:sz w:val="24"/>
          <w:szCs w:val="24"/>
        </w:rPr>
      </w:pPr>
      <w:r>
        <w:rPr>
          <w:noProof/>
        </w:rPr>
        <w:drawing>
          <wp:inline distT="0" distB="0" distL="0" distR="0" wp14:anchorId="20757A6B" wp14:editId="0EFE0342">
            <wp:extent cx="2324100" cy="2309437"/>
            <wp:effectExtent l="0" t="0" r="0" b="0"/>
            <wp:docPr id="3" name="Picture 3" descr="SVKM's NMIM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KM's NMIMS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335" cy="2330538"/>
                    </a:xfrm>
                    <a:prstGeom prst="rect">
                      <a:avLst/>
                    </a:prstGeom>
                    <a:noFill/>
                    <a:ln>
                      <a:noFill/>
                    </a:ln>
                  </pic:spPr>
                </pic:pic>
              </a:graphicData>
            </a:graphic>
          </wp:inline>
        </w:drawing>
      </w:r>
    </w:p>
    <w:p w14:paraId="370BE3D3" w14:textId="77777777" w:rsidR="00E508C0" w:rsidRPr="00BA0CCA" w:rsidRDefault="00E508C0" w:rsidP="00E508C0">
      <w:pPr>
        <w:pStyle w:val="Normal1"/>
        <w:spacing w:after="0" w:line="240" w:lineRule="auto"/>
        <w:jc w:val="center"/>
        <w:rPr>
          <w:rFonts w:ascii="Times New Roman" w:eastAsia="Times New Roman" w:hAnsi="Times New Roman" w:cs="Times New Roman"/>
          <w:b/>
          <w:sz w:val="24"/>
          <w:szCs w:val="24"/>
        </w:rPr>
      </w:pPr>
    </w:p>
    <w:p w14:paraId="5E2FF02A" w14:textId="77777777" w:rsidR="00E508C0" w:rsidRPr="00BA0CCA" w:rsidRDefault="00E508C0" w:rsidP="00E508C0">
      <w:pPr>
        <w:pStyle w:val="Normal1"/>
        <w:spacing w:after="0" w:line="240" w:lineRule="auto"/>
        <w:rPr>
          <w:rFonts w:ascii="Times New Roman" w:eastAsia="Times New Roman" w:hAnsi="Times New Roman" w:cs="Times New Roman"/>
          <w:b/>
          <w:sz w:val="24"/>
          <w:szCs w:val="24"/>
        </w:rPr>
      </w:pPr>
    </w:p>
    <w:p w14:paraId="32C355D2" w14:textId="77777777" w:rsidR="00E508C0" w:rsidRPr="00BA0CCA" w:rsidRDefault="00E508C0" w:rsidP="00E508C0">
      <w:pPr>
        <w:pStyle w:val="Normal1"/>
        <w:ind w:right="-613"/>
        <w:jc w:val="center"/>
        <w:rPr>
          <w:rFonts w:ascii="Times New Roman" w:hAnsi="Times New Roman" w:cs="Times New Roman"/>
          <w:b/>
          <w:sz w:val="40"/>
          <w:szCs w:val="40"/>
        </w:rPr>
      </w:pPr>
    </w:p>
    <w:p w14:paraId="0AC02B0A" w14:textId="71B3D2D2" w:rsidR="00E508C0" w:rsidRPr="00BA0CCA" w:rsidRDefault="00164152" w:rsidP="00E508C0">
      <w:pPr>
        <w:pStyle w:val="Normal1"/>
        <w:jc w:val="center"/>
        <w:rPr>
          <w:rFonts w:ascii="Times New Roman" w:hAnsi="Times New Roman" w:cs="Times New Roman"/>
          <w:b/>
          <w:sz w:val="72"/>
          <w:szCs w:val="72"/>
        </w:rPr>
      </w:pPr>
      <w:r>
        <w:rPr>
          <w:rFonts w:ascii="Times New Roman" w:hAnsi="Times New Roman" w:cs="Times New Roman"/>
          <w:b/>
          <w:sz w:val="72"/>
          <w:szCs w:val="72"/>
        </w:rPr>
        <w:t>Experiment-7</w:t>
      </w:r>
    </w:p>
    <w:p w14:paraId="093FD8A2" w14:textId="46861595" w:rsidR="00E508C0" w:rsidRPr="00E508C0" w:rsidRDefault="009237B0" w:rsidP="00E508C0">
      <w:pPr>
        <w:pStyle w:val="Normal1"/>
        <w:jc w:val="center"/>
        <w:rPr>
          <w:rFonts w:ascii="Times New Roman" w:hAnsi="Times New Roman" w:cs="Times New Roman"/>
          <w:bCs/>
          <w:sz w:val="52"/>
          <w:szCs w:val="52"/>
        </w:rPr>
      </w:pPr>
      <w:r>
        <w:rPr>
          <w:rFonts w:ascii="Times New Roman" w:hAnsi="Times New Roman" w:cs="Times New Roman"/>
          <w:bCs/>
          <w:sz w:val="52"/>
          <w:szCs w:val="52"/>
        </w:rPr>
        <w:t>Operating</w:t>
      </w:r>
      <w:r w:rsidR="00E508C0" w:rsidRPr="00E508C0">
        <w:rPr>
          <w:rFonts w:ascii="Times New Roman" w:hAnsi="Times New Roman" w:cs="Times New Roman"/>
          <w:bCs/>
          <w:sz w:val="52"/>
          <w:szCs w:val="52"/>
        </w:rPr>
        <w:t xml:space="preserve"> Systems</w:t>
      </w:r>
    </w:p>
    <w:p w14:paraId="2A9BB4B8" w14:textId="77777777" w:rsidR="00240ABE" w:rsidRDefault="00240ABE" w:rsidP="00240ABE">
      <w:pPr>
        <w:pStyle w:val="Normal1"/>
        <w:jc w:val="center"/>
        <w:rPr>
          <w:rFonts w:ascii="Times New Roman" w:hAnsi="Times New Roman" w:cs="Times New Roman"/>
          <w:b/>
          <w:sz w:val="24"/>
          <w:szCs w:val="72"/>
        </w:rPr>
      </w:pPr>
    </w:p>
    <w:p w14:paraId="269BEFEA" w14:textId="2B678DBE" w:rsidR="00240ABE" w:rsidRPr="00240ABE" w:rsidRDefault="00240ABE" w:rsidP="00240ABE">
      <w:pPr>
        <w:pStyle w:val="Normal1"/>
        <w:jc w:val="center"/>
        <w:rPr>
          <w:rFonts w:ascii="Times New Roman" w:hAnsi="Times New Roman" w:cs="Times New Roman"/>
          <w:b/>
          <w:sz w:val="32"/>
          <w:szCs w:val="72"/>
        </w:rPr>
      </w:pPr>
      <w:r w:rsidRPr="00240ABE">
        <w:rPr>
          <w:rFonts w:ascii="Times New Roman" w:hAnsi="Times New Roman" w:cs="Times New Roman"/>
          <w:b/>
          <w:sz w:val="32"/>
          <w:szCs w:val="72"/>
        </w:rPr>
        <w:t>Program:</w:t>
      </w:r>
    </w:p>
    <w:p w14:paraId="71666297" w14:textId="2AD9CDD9" w:rsidR="00E508C0" w:rsidRPr="00240ABE" w:rsidRDefault="004B04B0" w:rsidP="004B04B0">
      <w:pPr>
        <w:pStyle w:val="Normal1"/>
        <w:jc w:val="center"/>
        <w:rPr>
          <w:rFonts w:ascii="Times New Roman" w:hAnsi="Times New Roman" w:cs="Times New Roman"/>
          <w:sz w:val="24"/>
          <w:szCs w:val="72"/>
        </w:rPr>
      </w:pPr>
      <w:r>
        <w:rPr>
          <w:rFonts w:ascii="Times New Roman" w:hAnsi="Times New Roman" w:cs="Times New Roman"/>
          <w:sz w:val="24"/>
          <w:szCs w:val="72"/>
        </w:rPr>
        <w:t>MCA</w:t>
      </w:r>
    </w:p>
    <w:p w14:paraId="7FE12D58" w14:textId="77777777" w:rsidR="00E508C0" w:rsidRPr="00BA0CCA" w:rsidRDefault="00E508C0" w:rsidP="00E508C0">
      <w:pPr>
        <w:pStyle w:val="Normal1"/>
        <w:spacing w:after="0" w:line="240" w:lineRule="auto"/>
        <w:rPr>
          <w:rFonts w:ascii="Times New Roman" w:eastAsia="Times New Roman" w:hAnsi="Times New Roman" w:cs="Times New Roman"/>
          <w:b/>
          <w:sz w:val="24"/>
          <w:szCs w:val="24"/>
        </w:rPr>
      </w:pPr>
    </w:p>
    <w:p w14:paraId="0D214CBD" w14:textId="77777777" w:rsidR="00E508C0" w:rsidRPr="00BA0CCA" w:rsidRDefault="00E508C0" w:rsidP="00E508C0">
      <w:pPr>
        <w:pStyle w:val="Normal1"/>
        <w:spacing w:after="0" w:line="240" w:lineRule="auto"/>
        <w:jc w:val="center"/>
        <w:rPr>
          <w:rFonts w:ascii="Times New Roman" w:eastAsia="Times New Roman" w:hAnsi="Times New Roman" w:cs="Times New Roman"/>
          <w:b/>
          <w:sz w:val="24"/>
          <w:szCs w:val="24"/>
        </w:rPr>
      </w:pPr>
    </w:p>
    <w:p w14:paraId="5189A5BB" w14:textId="77777777" w:rsidR="00E508C0" w:rsidRPr="00BA0CCA" w:rsidRDefault="00E508C0" w:rsidP="00E508C0">
      <w:pPr>
        <w:pStyle w:val="Normal1"/>
        <w:spacing w:after="0" w:line="240" w:lineRule="auto"/>
        <w:rPr>
          <w:rFonts w:ascii="Times New Roman" w:eastAsia="Times New Roman" w:hAnsi="Times New Roman" w:cs="Times New Roman"/>
          <w:b/>
          <w:sz w:val="24"/>
          <w:szCs w:val="24"/>
        </w:rPr>
      </w:pPr>
    </w:p>
    <w:p w14:paraId="28A7E42E" w14:textId="1821C0B5" w:rsidR="00E508C0" w:rsidRDefault="00E508C0" w:rsidP="00E508C0">
      <w:pPr>
        <w:pStyle w:val="Normal1"/>
        <w:spacing w:after="0" w:line="240" w:lineRule="auto"/>
        <w:jc w:val="center"/>
        <w:rPr>
          <w:rFonts w:ascii="Times New Roman" w:eastAsia="Times New Roman" w:hAnsi="Times New Roman" w:cs="Times New Roman"/>
          <w:b/>
          <w:sz w:val="24"/>
          <w:szCs w:val="24"/>
        </w:rPr>
      </w:pPr>
    </w:p>
    <w:p w14:paraId="61EA96C0" w14:textId="7FA62A06" w:rsidR="00240ABE" w:rsidRDefault="00240ABE" w:rsidP="00E508C0">
      <w:pPr>
        <w:pStyle w:val="Normal1"/>
        <w:spacing w:after="0" w:line="240" w:lineRule="auto"/>
        <w:jc w:val="center"/>
        <w:rPr>
          <w:rFonts w:ascii="Times New Roman" w:eastAsia="Times New Roman" w:hAnsi="Times New Roman" w:cs="Times New Roman"/>
          <w:b/>
          <w:sz w:val="24"/>
          <w:szCs w:val="24"/>
        </w:rPr>
      </w:pPr>
    </w:p>
    <w:p w14:paraId="24A72610" w14:textId="3B6BED48" w:rsidR="00240ABE" w:rsidRDefault="00240ABE" w:rsidP="00E508C0">
      <w:pPr>
        <w:pStyle w:val="Normal1"/>
        <w:spacing w:after="0" w:line="240" w:lineRule="auto"/>
        <w:jc w:val="center"/>
        <w:rPr>
          <w:rFonts w:ascii="Times New Roman" w:eastAsia="Times New Roman" w:hAnsi="Times New Roman" w:cs="Times New Roman"/>
          <w:b/>
          <w:sz w:val="24"/>
          <w:szCs w:val="24"/>
        </w:rPr>
      </w:pPr>
    </w:p>
    <w:p w14:paraId="367AC936" w14:textId="1F85DF3B" w:rsidR="00240ABE" w:rsidRDefault="00240ABE" w:rsidP="00E508C0">
      <w:pPr>
        <w:pStyle w:val="Normal1"/>
        <w:spacing w:after="0" w:line="240" w:lineRule="auto"/>
        <w:jc w:val="center"/>
        <w:rPr>
          <w:rFonts w:ascii="Times New Roman" w:eastAsia="Times New Roman" w:hAnsi="Times New Roman" w:cs="Times New Roman"/>
          <w:b/>
          <w:sz w:val="24"/>
          <w:szCs w:val="24"/>
        </w:rPr>
      </w:pPr>
    </w:p>
    <w:p w14:paraId="59B0C804" w14:textId="77777777" w:rsidR="00E508C0" w:rsidRPr="00BA0CCA" w:rsidRDefault="00E508C0" w:rsidP="00E508C0">
      <w:pPr>
        <w:pStyle w:val="Normal1"/>
        <w:spacing w:after="0" w:line="240" w:lineRule="auto"/>
        <w:jc w:val="center"/>
        <w:rPr>
          <w:rFonts w:ascii="Times New Roman" w:eastAsia="Times New Roman" w:hAnsi="Times New Roman" w:cs="Times New Roman"/>
          <w:b/>
          <w:sz w:val="24"/>
          <w:szCs w:val="24"/>
        </w:rPr>
      </w:pPr>
    </w:p>
    <w:p w14:paraId="2A13553B" w14:textId="3E55B4C2" w:rsidR="00E508C0" w:rsidRDefault="00E508C0" w:rsidP="00E508C0">
      <w:pPr>
        <w:pStyle w:val="Normal1"/>
        <w:spacing w:after="0" w:line="240" w:lineRule="auto"/>
        <w:jc w:val="center"/>
        <w:rPr>
          <w:rFonts w:ascii="Times New Roman" w:eastAsia="Times New Roman" w:hAnsi="Times New Roman" w:cs="Times New Roman"/>
          <w:b/>
          <w:sz w:val="32"/>
          <w:szCs w:val="32"/>
        </w:rPr>
      </w:pPr>
      <w:r w:rsidRPr="00BA0CCA">
        <w:rPr>
          <w:rFonts w:ascii="Times New Roman" w:eastAsia="Times New Roman" w:hAnsi="Times New Roman" w:cs="Times New Roman"/>
          <w:b/>
          <w:sz w:val="32"/>
          <w:szCs w:val="32"/>
        </w:rPr>
        <w:t>SVKM'S-NMIMS</w:t>
      </w:r>
    </w:p>
    <w:p w14:paraId="24BD9228" w14:textId="77777777" w:rsidR="00240ABE" w:rsidRPr="00240ABE" w:rsidRDefault="00240ABE" w:rsidP="00240ABE">
      <w:pPr>
        <w:pStyle w:val="Normal1"/>
        <w:spacing w:after="0" w:line="240" w:lineRule="auto"/>
        <w:jc w:val="center"/>
        <w:rPr>
          <w:rFonts w:ascii="Times New Roman" w:eastAsia="Times New Roman" w:hAnsi="Times New Roman" w:cs="Times New Roman"/>
          <w:b/>
          <w:sz w:val="32"/>
          <w:szCs w:val="32"/>
        </w:rPr>
      </w:pPr>
      <w:r w:rsidRPr="00240ABE">
        <w:rPr>
          <w:rFonts w:ascii="Times New Roman" w:eastAsia="Times New Roman" w:hAnsi="Times New Roman" w:cs="Times New Roman"/>
          <w:b/>
          <w:sz w:val="32"/>
          <w:szCs w:val="32"/>
        </w:rPr>
        <w:t>Mukesh Patel School of Technology Management &amp; Engineering</w:t>
      </w:r>
    </w:p>
    <w:p w14:paraId="79044D64" w14:textId="179CDC14" w:rsidR="00240ABE" w:rsidRPr="00BA0CCA" w:rsidRDefault="00240ABE" w:rsidP="00240ABE">
      <w:pPr>
        <w:pStyle w:val="Normal1"/>
        <w:spacing w:after="0" w:line="240" w:lineRule="auto"/>
        <w:jc w:val="center"/>
        <w:rPr>
          <w:rFonts w:ascii="Times New Roman" w:eastAsia="Times New Roman" w:hAnsi="Times New Roman" w:cs="Times New Roman"/>
          <w:b/>
          <w:sz w:val="32"/>
          <w:szCs w:val="32"/>
        </w:rPr>
      </w:pPr>
      <w:r w:rsidRPr="00240ABE">
        <w:rPr>
          <w:rFonts w:ascii="Times New Roman" w:eastAsia="Times New Roman" w:hAnsi="Times New Roman" w:cs="Times New Roman"/>
          <w:b/>
          <w:sz w:val="32"/>
          <w:szCs w:val="32"/>
        </w:rPr>
        <w:t>School of Technology Management and Engineering</w:t>
      </w:r>
    </w:p>
    <w:p w14:paraId="42B97354" w14:textId="170ECA1A" w:rsidR="00E508C0" w:rsidRPr="00BA0CCA" w:rsidRDefault="00E508C0" w:rsidP="00E508C0">
      <w:pPr>
        <w:pStyle w:val="Normal1"/>
        <w:spacing w:after="0" w:line="240" w:lineRule="auto"/>
        <w:jc w:val="center"/>
        <w:rPr>
          <w:rFonts w:ascii="Times New Roman" w:eastAsia="Times New Roman" w:hAnsi="Times New Roman" w:cs="Times New Roman"/>
          <w:b/>
          <w:sz w:val="32"/>
          <w:szCs w:val="32"/>
        </w:rPr>
      </w:pPr>
      <w:r w:rsidRPr="00BA0CCA">
        <w:rPr>
          <w:rFonts w:ascii="Times New Roman" w:eastAsia="Times New Roman" w:hAnsi="Times New Roman" w:cs="Times New Roman"/>
          <w:b/>
          <w:sz w:val="32"/>
          <w:szCs w:val="32"/>
        </w:rPr>
        <w:t>[202</w:t>
      </w:r>
      <w:r w:rsidR="009237B0">
        <w:rPr>
          <w:rFonts w:ascii="Times New Roman" w:eastAsia="Times New Roman" w:hAnsi="Times New Roman" w:cs="Times New Roman"/>
          <w:b/>
          <w:sz w:val="32"/>
          <w:szCs w:val="32"/>
        </w:rPr>
        <w:t>4</w:t>
      </w:r>
      <w:r w:rsidRPr="00BA0CCA">
        <w:rPr>
          <w:rFonts w:ascii="Times New Roman" w:eastAsia="Times New Roman" w:hAnsi="Times New Roman" w:cs="Times New Roman"/>
          <w:b/>
          <w:sz w:val="32"/>
          <w:szCs w:val="32"/>
        </w:rPr>
        <w:t>-2</w:t>
      </w:r>
      <w:r w:rsidR="009237B0">
        <w:rPr>
          <w:rFonts w:ascii="Times New Roman" w:eastAsia="Times New Roman" w:hAnsi="Times New Roman" w:cs="Times New Roman"/>
          <w:b/>
          <w:sz w:val="32"/>
          <w:szCs w:val="32"/>
        </w:rPr>
        <w:t>5</w:t>
      </w:r>
      <w:r w:rsidRPr="00BA0CCA">
        <w:rPr>
          <w:rFonts w:ascii="Times New Roman" w:eastAsia="Times New Roman" w:hAnsi="Times New Roman" w:cs="Times New Roman"/>
          <w:b/>
          <w:sz w:val="32"/>
          <w:szCs w:val="32"/>
        </w:rPr>
        <w:t>]</w:t>
      </w:r>
    </w:p>
    <w:p w14:paraId="52063A06" w14:textId="77777777" w:rsidR="00240ABE" w:rsidRDefault="00240ABE">
      <w:pPr>
        <w:spacing w:after="160" w:line="259" w:lineRule="auto"/>
        <w:rPr>
          <w:rFonts w:ascii="Times New Roman" w:eastAsia="Book Antiqua" w:hAnsi="Times New Roman" w:cs="Times New Roman"/>
          <w:color w:val="000000"/>
          <w:sz w:val="36"/>
          <w:szCs w:val="36"/>
        </w:rPr>
      </w:pPr>
      <w:r>
        <w:rPr>
          <w:rFonts w:ascii="Times New Roman" w:eastAsia="Book Antiqua" w:hAnsi="Times New Roman" w:cs="Times New Roman"/>
          <w:color w:val="000000"/>
          <w:sz w:val="36"/>
          <w:szCs w:val="36"/>
        </w:rPr>
        <w:br w:type="page"/>
      </w:r>
    </w:p>
    <w:p w14:paraId="0E04C6D3" w14:textId="5AE2B252" w:rsidR="000413B7" w:rsidRPr="005316C2" w:rsidRDefault="0005372C" w:rsidP="005316C2">
      <w:pPr>
        <w:pStyle w:val="Normal1"/>
        <w:pBdr>
          <w:top w:val="nil"/>
          <w:left w:val="nil"/>
          <w:bottom w:val="nil"/>
          <w:right w:val="nil"/>
          <w:between w:val="nil"/>
        </w:pBdr>
        <w:jc w:val="center"/>
        <w:rPr>
          <w:rFonts w:ascii="Times New Roman" w:eastAsia="Book Antiqua" w:hAnsi="Times New Roman" w:cs="Times New Roman"/>
          <w:color w:val="000000"/>
          <w:sz w:val="36"/>
          <w:szCs w:val="36"/>
        </w:rPr>
      </w:pPr>
      <w:r>
        <w:rPr>
          <w:rFonts w:ascii="Times New Roman" w:eastAsia="Book Antiqua" w:hAnsi="Times New Roman" w:cs="Times New Roman"/>
          <w:color w:val="000000"/>
          <w:sz w:val="36"/>
          <w:szCs w:val="36"/>
        </w:rPr>
        <w:lastRenderedPageBreak/>
        <w:t>Lab</w:t>
      </w:r>
      <w:r w:rsidR="00E508C0" w:rsidRPr="00BA0CCA">
        <w:rPr>
          <w:rFonts w:ascii="Times New Roman" w:eastAsia="Book Antiqua" w:hAnsi="Times New Roman" w:cs="Times New Roman"/>
          <w:color w:val="000000"/>
          <w:sz w:val="36"/>
          <w:szCs w:val="36"/>
        </w:rPr>
        <w:t xml:space="preserve"> Manual</w:t>
      </w:r>
      <w:bookmarkStart w:id="0" w:name="_GoBack"/>
      <w:bookmarkEnd w:id="0"/>
    </w:p>
    <w:p w14:paraId="0A1D4FD2" w14:textId="2E8A0970" w:rsidR="00E508C0" w:rsidRPr="00BA0CCA" w:rsidRDefault="00E508C0" w:rsidP="00E508C0">
      <w:pPr>
        <w:pStyle w:val="Normal1"/>
        <w:pBdr>
          <w:top w:val="nil"/>
          <w:left w:val="nil"/>
          <w:bottom w:val="nil"/>
          <w:right w:val="nil"/>
          <w:between w:val="nil"/>
        </w:pBdr>
        <w:jc w:val="center"/>
        <w:rPr>
          <w:rFonts w:ascii="Times New Roman" w:eastAsia="Book Antiqua" w:hAnsi="Times New Roman" w:cs="Times New Roman"/>
          <w:color w:val="000000"/>
          <w:sz w:val="32"/>
          <w:szCs w:val="32"/>
        </w:rPr>
      </w:pPr>
      <w:r w:rsidRPr="00BA0CCA">
        <w:rPr>
          <w:rFonts w:ascii="Times New Roman" w:eastAsia="Book Antiqua" w:hAnsi="Times New Roman" w:cs="Times New Roman"/>
          <w:color w:val="000000"/>
          <w:sz w:val="32"/>
          <w:szCs w:val="32"/>
        </w:rPr>
        <w:t>PART B</w:t>
      </w:r>
    </w:p>
    <w:p w14:paraId="0F2728C8" w14:textId="3FD5519B" w:rsidR="00E508C0" w:rsidRPr="00BA0CCA" w:rsidRDefault="005316C2" w:rsidP="00E508C0">
      <w:pPr>
        <w:pStyle w:val="Normal1"/>
        <w:pBdr>
          <w:top w:val="nil"/>
          <w:left w:val="nil"/>
          <w:bottom w:val="nil"/>
          <w:right w:val="nil"/>
          <w:between w:val="nil"/>
        </w:pBdr>
        <w:spacing w:after="0" w:line="240" w:lineRule="auto"/>
        <w:jc w:val="both"/>
        <w:rPr>
          <w:rFonts w:ascii="Times New Roman" w:eastAsia="Book Antiqua" w:hAnsi="Times New Roman" w:cs="Times New Roman"/>
          <w:b/>
          <w:i/>
          <w:color w:val="000000"/>
          <w:sz w:val="24"/>
          <w:szCs w:val="24"/>
        </w:rPr>
      </w:pPr>
      <w:r w:rsidRPr="00BA0CCA">
        <w:rPr>
          <w:rFonts w:ascii="Times New Roman" w:eastAsia="Book Antiqua" w:hAnsi="Times New Roman" w:cs="Times New Roman"/>
          <w:b/>
          <w:i/>
          <w:color w:val="000000"/>
          <w:sz w:val="24"/>
          <w:szCs w:val="24"/>
        </w:rPr>
        <w:t xml:space="preserve"> </w:t>
      </w:r>
      <w:r w:rsidR="00E508C0" w:rsidRPr="00BA0CCA">
        <w:rPr>
          <w:rFonts w:ascii="Times New Roman" w:eastAsia="Book Antiqua" w:hAnsi="Times New Roman" w:cs="Times New Roman"/>
          <w:b/>
          <w:i/>
          <w:color w:val="000000"/>
          <w:sz w:val="24"/>
          <w:szCs w:val="24"/>
        </w:rPr>
        <w:t>(Students must submit the soft copy as per following segments as per the submission instructions.)</w:t>
      </w:r>
    </w:p>
    <w:p w14:paraId="6C543ED8" w14:textId="77777777" w:rsidR="00E508C0" w:rsidRPr="00BA0CCA" w:rsidRDefault="00E508C0" w:rsidP="00E508C0">
      <w:pPr>
        <w:pStyle w:val="Normal1"/>
        <w:pBdr>
          <w:top w:val="nil"/>
          <w:left w:val="nil"/>
          <w:bottom w:val="nil"/>
          <w:right w:val="nil"/>
          <w:between w:val="nil"/>
        </w:pBdr>
        <w:spacing w:after="0" w:line="240" w:lineRule="auto"/>
        <w:jc w:val="both"/>
        <w:rPr>
          <w:rFonts w:ascii="Times New Roman" w:eastAsia="Book Antiqua" w:hAnsi="Times New Roman" w:cs="Times New Roman"/>
          <w:b/>
          <w:i/>
          <w:color w:val="000000"/>
          <w:sz w:val="24"/>
          <w:szCs w:val="24"/>
        </w:rPr>
      </w:pPr>
    </w:p>
    <w:tbl>
      <w:tblPr>
        <w:tblW w:w="935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2"/>
        <w:gridCol w:w="4913"/>
      </w:tblGrid>
      <w:tr w:rsidR="00E508C0" w:rsidRPr="00BA0CCA" w14:paraId="24367D35" w14:textId="77777777" w:rsidTr="006B769C">
        <w:trPr>
          <w:cantSplit/>
          <w:trHeight w:val="379"/>
          <w:tblHeader/>
        </w:trPr>
        <w:tc>
          <w:tcPr>
            <w:tcW w:w="4442" w:type="dxa"/>
          </w:tcPr>
          <w:p w14:paraId="76FBDB87" w14:textId="1E997E82"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Roll No.:</w:t>
            </w:r>
            <w:r w:rsidR="006214C6">
              <w:rPr>
                <w:rFonts w:ascii="Times New Roman" w:eastAsia="Book Antiqua" w:hAnsi="Times New Roman" w:cs="Times New Roman"/>
                <w:color w:val="000000"/>
                <w:sz w:val="24"/>
                <w:szCs w:val="24"/>
              </w:rPr>
              <w:t xml:space="preserve"> A073</w:t>
            </w:r>
          </w:p>
        </w:tc>
        <w:tc>
          <w:tcPr>
            <w:tcW w:w="4913" w:type="dxa"/>
          </w:tcPr>
          <w:p w14:paraId="3721BC03" w14:textId="1E1BE7A4"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Name:</w:t>
            </w:r>
            <w:r w:rsidR="006214C6">
              <w:rPr>
                <w:rFonts w:ascii="Times New Roman" w:eastAsia="Book Antiqua" w:hAnsi="Times New Roman" w:cs="Times New Roman"/>
                <w:color w:val="000000"/>
                <w:sz w:val="24"/>
                <w:szCs w:val="24"/>
              </w:rPr>
              <w:t xml:space="preserve"> Aryan Srivastava</w:t>
            </w:r>
          </w:p>
        </w:tc>
      </w:tr>
      <w:tr w:rsidR="00E508C0" w:rsidRPr="00BA0CCA" w14:paraId="22963D3A" w14:textId="77777777" w:rsidTr="006B769C">
        <w:trPr>
          <w:cantSplit/>
          <w:trHeight w:val="400"/>
          <w:tblHeader/>
        </w:trPr>
        <w:tc>
          <w:tcPr>
            <w:tcW w:w="4442" w:type="dxa"/>
          </w:tcPr>
          <w:p w14:paraId="596E23FB" w14:textId="226F76FB"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Class:</w:t>
            </w:r>
            <w:r w:rsidR="006214C6">
              <w:rPr>
                <w:rFonts w:ascii="Times New Roman" w:eastAsia="Book Antiqua" w:hAnsi="Times New Roman" w:cs="Times New Roman"/>
                <w:color w:val="000000"/>
                <w:sz w:val="24"/>
                <w:szCs w:val="24"/>
              </w:rPr>
              <w:t xml:space="preserve"> MCA SEM1</w:t>
            </w:r>
          </w:p>
        </w:tc>
        <w:tc>
          <w:tcPr>
            <w:tcW w:w="4913" w:type="dxa"/>
          </w:tcPr>
          <w:p w14:paraId="71674A31" w14:textId="214BB103"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Batch:</w:t>
            </w:r>
            <w:r w:rsidR="006214C6">
              <w:rPr>
                <w:rFonts w:ascii="Times New Roman" w:eastAsia="Book Antiqua" w:hAnsi="Times New Roman" w:cs="Times New Roman"/>
                <w:color w:val="000000"/>
                <w:sz w:val="24"/>
                <w:szCs w:val="24"/>
              </w:rPr>
              <w:t xml:space="preserve"> B3</w:t>
            </w:r>
          </w:p>
        </w:tc>
      </w:tr>
      <w:tr w:rsidR="00E508C0" w:rsidRPr="00BA0CCA" w14:paraId="38335DB3" w14:textId="77777777" w:rsidTr="006B769C">
        <w:trPr>
          <w:cantSplit/>
          <w:trHeight w:val="379"/>
          <w:tblHeader/>
        </w:trPr>
        <w:tc>
          <w:tcPr>
            <w:tcW w:w="9355" w:type="dxa"/>
            <w:gridSpan w:val="2"/>
          </w:tcPr>
          <w:p w14:paraId="78B7A49F" w14:textId="198180D0"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Experiment Number-</w:t>
            </w:r>
          </w:p>
        </w:tc>
      </w:tr>
      <w:tr w:rsidR="00E508C0" w:rsidRPr="00BA0CCA" w14:paraId="75B2236C" w14:textId="77777777" w:rsidTr="006B769C">
        <w:trPr>
          <w:cantSplit/>
          <w:trHeight w:val="379"/>
          <w:tblHeader/>
        </w:trPr>
        <w:tc>
          <w:tcPr>
            <w:tcW w:w="4442" w:type="dxa"/>
          </w:tcPr>
          <w:p w14:paraId="259E7246" w14:textId="2696E9DC"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Date of Experiment:</w:t>
            </w:r>
          </w:p>
        </w:tc>
        <w:tc>
          <w:tcPr>
            <w:tcW w:w="4913" w:type="dxa"/>
          </w:tcPr>
          <w:p w14:paraId="4A929D87" w14:textId="3FFA6395"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Date of Submission:</w:t>
            </w:r>
          </w:p>
        </w:tc>
      </w:tr>
      <w:tr w:rsidR="00E508C0" w:rsidRPr="00BA0CCA" w14:paraId="77559004" w14:textId="77777777" w:rsidTr="006B769C">
        <w:trPr>
          <w:cantSplit/>
          <w:trHeight w:val="400"/>
          <w:tblHeader/>
        </w:trPr>
        <w:tc>
          <w:tcPr>
            <w:tcW w:w="4442" w:type="dxa"/>
          </w:tcPr>
          <w:p w14:paraId="4E05EF34" w14:textId="77777777"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Grade:</w:t>
            </w:r>
          </w:p>
        </w:tc>
        <w:tc>
          <w:tcPr>
            <w:tcW w:w="4913" w:type="dxa"/>
          </w:tcPr>
          <w:p w14:paraId="54B6793A" w14:textId="77777777" w:rsidR="00E508C0" w:rsidRPr="00BA0CCA" w:rsidRDefault="00E508C0" w:rsidP="006B769C">
            <w:pPr>
              <w:pStyle w:val="Normal1"/>
              <w:pBdr>
                <w:top w:val="nil"/>
                <w:left w:val="nil"/>
                <w:bottom w:val="nil"/>
                <w:right w:val="nil"/>
                <w:between w:val="nil"/>
              </w:pBdr>
              <w:rPr>
                <w:rFonts w:ascii="Times New Roman" w:eastAsia="Book Antiqua" w:hAnsi="Times New Roman" w:cs="Times New Roman"/>
                <w:color w:val="000000"/>
                <w:sz w:val="24"/>
                <w:szCs w:val="24"/>
              </w:rPr>
            </w:pPr>
          </w:p>
        </w:tc>
      </w:tr>
    </w:tbl>
    <w:p w14:paraId="50350E93" w14:textId="6F4B038C" w:rsidR="00E508C0" w:rsidRDefault="00E508C0" w:rsidP="00E508C0">
      <w:pPr>
        <w:pStyle w:val="Normal1"/>
        <w:pBdr>
          <w:top w:val="nil"/>
          <w:left w:val="nil"/>
          <w:bottom w:val="nil"/>
          <w:right w:val="nil"/>
          <w:between w:val="nil"/>
        </w:pBdr>
        <w:rPr>
          <w:rFonts w:ascii="Times New Roman" w:eastAsia="Book Antiqua" w:hAnsi="Times New Roman" w:cs="Times New Roman"/>
          <w:b/>
          <w:color w:val="000000"/>
          <w:sz w:val="28"/>
          <w:szCs w:val="28"/>
        </w:rPr>
      </w:pPr>
    </w:p>
    <w:p w14:paraId="1499FB48" w14:textId="0C4A63BC" w:rsidR="00E508C0" w:rsidRDefault="00E508C0" w:rsidP="009237B0">
      <w:pPr>
        <w:pStyle w:val="Normal1"/>
        <w:pBdr>
          <w:top w:val="nil"/>
          <w:left w:val="nil"/>
          <w:bottom w:val="nil"/>
          <w:right w:val="nil"/>
          <w:between w:val="nil"/>
        </w:pBdr>
        <w:rPr>
          <w:rFonts w:ascii="Times New Roman" w:eastAsia="Book Antiqua" w:hAnsi="Times New Roman" w:cs="Times New Roman"/>
          <w:b/>
          <w:color w:val="000000"/>
          <w:sz w:val="28"/>
          <w:szCs w:val="28"/>
        </w:rPr>
      </w:pPr>
      <w:r w:rsidRPr="00BA0CCA">
        <w:rPr>
          <w:rFonts w:ascii="Times New Roman" w:eastAsia="Book Antiqua" w:hAnsi="Times New Roman" w:cs="Times New Roman"/>
          <w:b/>
          <w:color w:val="000000"/>
          <w:sz w:val="28"/>
          <w:szCs w:val="28"/>
        </w:rPr>
        <w:t xml:space="preserve">B.1 </w:t>
      </w:r>
      <w:r w:rsidR="00240ABE" w:rsidRPr="00240ABE">
        <w:rPr>
          <w:rFonts w:ascii="Times New Roman" w:eastAsia="Book Antiqua" w:hAnsi="Times New Roman" w:cs="Times New Roman"/>
          <w:b/>
          <w:color w:val="000000"/>
          <w:sz w:val="28"/>
          <w:szCs w:val="28"/>
        </w:rPr>
        <w:t>Program with Output</w:t>
      </w:r>
      <w:r w:rsidR="00240ABE">
        <w:rPr>
          <w:rFonts w:ascii="Times New Roman" w:eastAsia="Book Antiqua" w:hAnsi="Times New Roman" w:cs="Times New Roman"/>
          <w:b/>
          <w:color w:val="000000"/>
          <w:sz w:val="28"/>
          <w:szCs w:val="28"/>
        </w:rPr>
        <w:t xml:space="preserve"> </w:t>
      </w:r>
      <w:r w:rsidRPr="00BA0CCA">
        <w:rPr>
          <w:rFonts w:ascii="Times New Roman" w:eastAsia="Book Antiqua" w:hAnsi="Times New Roman" w:cs="Times New Roman"/>
          <w:b/>
          <w:color w:val="000000"/>
          <w:sz w:val="28"/>
          <w:szCs w:val="28"/>
        </w:rPr>
        <w:t>to be written by student</w:t>
      </w:r>
    </w:p>
    <w:p w14:paraId="53193C96" w14:textId="77777777" w:rsidR="006214C6" w:rsidRPr="006214C6" w:rsidRDefault="006214C6" w:rsidP="006214C6">
      <w:pPr>
        <w:rPr>
          <w:sz w:val="24"/>
          <w:szCs w:val="24"/>
        </w:rPr>
      </w:pPr>
      <w:r w:rsidRPr="006214C6">
        <w:rPr>
          <w:sz w:val="24"/>
          <w:szCs w:val="24"/>
        </w:rPr>
        <w:t>def is_safe(processes, available, max_demand, allocation, need):</w:t>
      </w:r>
    </w:p>
    <w:p w14:paraId="0A36328B" w14:textId="77777777" w:rsidR="006214C6" w:rsidRPr="006214C6" w:rsidRDefault="006214C6" w:rsidP="006214C6">
      <w:pPr>
        <w:rPr>
          <w:sz w:val="24"/>
          <w:szCs w:val="24"/>
        </w:rPr>
      </w:pPr>
      <w:r w:rsidRPr="006214C6">
        <w:rPr>
          <w:sz w:val="24"/>
          <w:szCs w:val="24"/>
        </w:rPr>
        <w:t>    n = len(processes)</w:t>
      </w:r>
    </w:p>
    <w:p w14:paraId="5C3DAF20" w14:textId="77777777" w:rsidR="006214C6" w:rsidRPr="006214C6" w:rsidRDefault="006214C6" w:rsidP="006214C6">
      <w:pPr>
        <w:rPr>
          <w:sz w:val="24"/>
          <w:szCs w:val="24"/>
        </w:rPr>
      </w:pPr>
      <w:r w:rsidRPr="006214C6">
        <w:rPr>
          <w:sz w:val="24"/>
          <w:szCs w:val="24"/>
        </w:rPr>
        <w:t>    m = len(available)</w:t>
      </w:r>
    </w:p>
    <w:p w14:paraId="4574340B" w14:textId="77777777" w:rsidR="006214C6" w:rsidRPr="006214C6" w:rsidRDefault="006214C6" w:rsidP="006214C6">
      <w:pPr>
        <w:rPr>
          <w:sz w:val="24"/>
          <w:szCs w:val="24"/>
        </w:rPr>
      </w:pPr>
      <w:r w:rsidRPr="006214C6">
        <w:rPr>
          <w:sz w:val="24"/>
          <w:szCs w:val="24"/>
        </w:rPr>
        <w:t xml:space="preserve">    </w:t>
      </w:r>
    </w:p>
    <w:p w14:paraId="15FD6689" w14:textId="77777777" w:rsidR="006214C6" w:rsidRPr="006214C6" w:rsidRDefault="006214C6" w:rsidP="006214C6">
      <w:pPr>
        <w:rPr>
          <w:sz w:val="24"/>
          <w:szCs w:val="24"/>
        </w:rPr>
      </w:pPr>
      <w:r w:rsidRPr="006214C6">
        <w:rPr>
          <w:sz w:val="24"/>
          <w:szCs w:val="24"/>
        </w:rPr>
        <w:t>    work = available[:]</w:t>
      </w:r>
    </w:p>
    <w:p w14:paraId="355355C2" w14:textId="77777777" w:rsidR="006214C6" w:rsidRPr="006214C6" w:rsidRDefault="006214C6" w:rsidP="006214C6">
      <w:pPr>
        <w:rPr>
          <w:sz w:val="24"/>
          <w:szCs w:val="24"/>
        </w:rPr>
      </w:pPr>
      <w:r w:rsidRPr="006214C6">
        <w:rPr>
          <w:sz w:val="24"/>
          <w:szCs w:val="24"/>
        </w:rPr>
        <w:t xml:space="preserve">    </w:t>
      </w:r>
    </w:p>
    <w:p w14:paraId="590DD1F6" w14:textId="77777777" w:rsidR="006214C6" w:rsidRPr="006214C6" w:rsidRDefault="006214C6" w:rsidP="006214C6">
      <w:pPr>
        <w:rPr>
          <w:sz w:val="24"/>
          <w:szCs w:val="24"/>
        </w:rPr>
      </w:pPr>
      <w:r w:rsidRPr="006214C6">
        <w:rPr>
          <w:sz w:val="24"/>
          <w:szCs w:val="24"/>
        </w:rPr>
        <w:t>    finish = [False] * n</w:t>
      </w:r>
    </w:p>
    <w:p w14:paraId="023CA615" w14:textId="77777777" w:rsidR="006214C6" w:rsidRPr="006214C6" w:rsidRDefault="006214C6" w:rsidP="006214C6">
      <w:pPr>
        <w:rPr>
          <w:sz w:val="24"/>
          <w:szCs w:val="24"/>
        </w:rPr>
      </w:pPr>
      <w:r w:rsidRPr="006214C6">
        <w:rPr>
          <w:sz w:val="24"/>
          <w:szCs w:val="24"/>
        </w:rPr>
        <w:t xml:space="preserve">    </w:t>
      </w:r>
    </w:p>
    <w:p w14:paraId="6BBC33B1" w14:textId="77777777" w:rsidR="006214C6" w:rsidRPr="006214C6" w:rsidRDefault="006214C6" w:rsidP="006214C6">
      <w:pPr>
        <w:rPr>
          <w:sz w:val="24"/>
          <w:szCs w:val="24"/>
        </w:rPr>
      </w:pPr>
      <w:r w:rsidRPr="006214C6">
        <w:rPr>
          <w:sz w:val="24"/>
          <w:szCs w:val="24"/>
        </w:rPr>
        <w:t>    safe_sequence = []</w:t>
      </w:r>
    </w:p>
    <w:p w14:paraId="2E17F2C2" w14:textId="77777777" w:rsidR="006214C6" w:rsidRPr="006214C6" w:rsidRDefault="006214C6" w:rsidP="006214C6">
      <w:pPr>
        <w:rPr>
          <w:sz w:val="24"/>
          <w:szCs w:val="24"/>
        </w:rPr>
      </w:pPr>
      <w:r w:rsidRPr="006214C6">
        <w:rPr>
          <w:sz w:val="24"/>
          <w:szCs w:val="24"/>
        </w:rPr>
        <w:t xml:space="preserve">    </w:t>
      </w:r>
    </w:p>
    <w:p w14:paraId="67C8C4C8" w14:textId="77777777" w:rsidR="006214C6" w:rsidRPr="006214C6" w:rsidRDefault="006214C6" w:rsidP="006214C6">
      <w:pPr>
        <w:rPr>
          <w:sz w:val="24"/>
          <w:szCs w:val="24"/>
        </w:rPr>
      </w:pPr>
      <w:r w:rsidRPr="006214C6">
        <w:rPr>
          <w:sz w:val="24"/>
          <w:szCs w:val="24"/>
        </w:rPr>
        <w:t>    while len(safe_sequence) &lt; n:</w:t>
      </w:r>
    </w:p>
    <w:p w14:paraId="1C32115D" w14:textId="77777777" w:rsidR="006214C6" w:rsidRPr="006214C6" w:rsidRDefault="006214C6" w:rsidP="006214C6">
      <w:pPr>
        <w:rPr>
          <w:sz w:val="24"/>
          <w:szCs w:val="24"/>
        </w:rPr>
      </w:pPr>
      <w:r w:rsidRPr="006214C6">
        <w:rPr>
          <w:sz w:val="24"/>
          <w:szCs w:val="24"/>
        </w:rPr>
        <w:t>        found_process = False</w:t>
      </w:r>
    </w:p>
    <w:p w14:paraId="47D0D50E" w14:textId="77777777" w:rsidR="006214C6" w:rsidRPr="006214C6" w:rsidRDefault="006214C6" w:rsidP="006214C6">
      <w:pPr>
        <w:rPr>
          <w:sz w:val="24"/>
          <w:szCs w:val="24"/>
        </w:rPr>
      </w:pPr>
      <w:r w:rsidRPr="006214C6">
        <w:rPr>
          <w:sz w:val="24"/>
          <w:szCs w:val="24"/>
        </w:rPr>
        <w:t>        for i in range(n):</w:t>
      </w:r>
    </w:p>
    <w:p w14:paraId="318A63BC" w14:textId="77777777" w:rsidR="006214C6" w:rsidRPr="006214C6" w:rsidRDefault="006214C6" w:rsidP="006214C6">
      <w:pPr>
        <w:rPr>
          <w:sz w:val="24"/>
          <w:szCs w:val="24"/>
        </w:rPr>
      </w:pPr>
      <w:r w:rsidRPr="006214C6">
        <w:rPr>
          <w:sz w:val="24"/>
          <w:szCs w:val="24"/>
        </w:rPr>
        <w:t>            if not finish[i]:</w:t>
      </w:r>
    </w:p>
    <w:p w14:paraId="2521017C" w14:textId="77777777" w:rsidR="006214C6" w:rsidRPr="006214C6" w:rsidRDefault="006214C6" w:rsidP="006214C6">
      <w:pPr>
        <w:rPr>
          <w:sz w:val="24"/>
          <w:szCs w:val="24"/>
        </w:rPr>
      </w:pPr>
      <w:r w:rsidRPr="006214C6">
        <w:rPr>
          <w:sz w:val="24"/>
          <w:szCs w:val="24"/>
        </w:rPr>
        <w:t>                if all(need[i][j] &lt;= work[j] for j in range(m)):</w:t>
      </w:r>
    </w:p>
    <w:p w14:paraId="7E42B1E2" w14:textId="77777777" w:rsidR="006214C6" w:rsidRPr="006214C6" w:rsidRDefault="006214C6" w:rsidP="006214C6">
      <w:pPr>
        <w:rPr>
          <w:sz w:val="24"/>
          <w:szCs w:val="24"/>
        </w:rPr>
      </w:pPr>
      <w:r w:rsidRPr="006214C6">
        <w:rPr>
          <w:sz w:val="24"/>
          <w:szCs w:val="24"/>
        </w:rPr>
        <w:t>                    for j in range(m):</w:t>
      </w:r>
    </w:p>
    <w:p w14:paraId="5FAF2203" w14:textId="77777777" w:rsidR="006214C6" w:rsidRPr="006214C6" w:rsidRDefault="006214C6" w:rsidP="006214C6">
      <w:pPr>
        <w:rPr>
          <w:sz w:val="24"/>
          <w:szCs w:val="24"/>
        </w:rPr>
      </w:pPr>
      <w:r w:rsidRPr="006214C6">
        <w:rPr>
          <w:sz w:val="24"/>
          <w:szCs w:val="24"/>
        </w:rPr>
        <w:t>                        work[j] += allocation[i][j]</w:t>
      </w:r>
    </w:p>
    <w:p w14:paraId="5CB8B11E" w14:textId="77777777" w:rsidR="006214C6" w:rsidRPr="006214C6" w:rsidRDefault="006214C6" w:rsidP="006214C6">
      <w:pPr>
        <w:rPr>
          <w:sz w:val="24"/>
          <w:szCs w:val="24"/>
        </w:rPr>
      </w:pPr>
      <w:r w:rsidRPr="006214C6">
        <w:rPr>
          <w:sz w:val="24"/>
          <w:szCs w:val="24"/>
        </w:rPr>
        <w:lastRenderedPageBreak/>
        <w:t>                    finish[i] = True</w:t>
      </w:r>
    </w:p>
    <w:p w14:paraId="346FB88C" w14:textId="77777777" w:rsidR="006214C6" w:rsidRPr="006214C6" w:rsidRDefault="006214C6" w:rsidP="006214C6">
      <w:pPr>
        <w:rPr>
          <w:sz w:val="24"/>
          <w:szCs w:val="24"/>
        </w:rPr>
      </w:pPr>
      <w:r w:rsidRPr="006214C6">
        <w:rPr>
          <w:sz w:val="24"/>
          <w:szCs w:val="24"/>
        </w:rPr>
        <w:t>                    found_process = True</w:t>
      </w:r>
    </w:p>
    <w:p w14:paraId="3D0794DF" w14:textId="77777777" w:rsidR="006214C6" w:rsidRPr="006214C6" w:rsidRDefault="006214C6" w:rsidP="006214C6">
      <w:pPr>
        <w:rPr>
          <w:sz w:val="24"/>
          <w:szCs w:val="24"/>
        </w:rPr>
      </w:pPr>
      <w:r w:rsidRPr="006214C6">
        <w:rPr>
          <w:sz w:val="24"/>
          <w:szCs w:val="24"/>
        </w:rPr>
        <w:t>                    safe_sequence.append(processes[i])</w:t>
      </w:r>
    </w:p>
    <w:p w14:paraId="66E709D3" w14:textId="77777777" w:rsidR="006214C6" w:rsidRPr="006214C6" w:rsidRDefault="006214C6" w:rsidP="006214C6">
      <w:pPr>
        <w:rPr>
          <w:sz w:val="24"/>
          <w:szCs w:val="24"/>
        </w:rPr>
      </w:pPr>
      <w:r w:rsidRPr="006214C6">
        <w:rPr>
          <w:sz w:val="24"/>
          <w:szCs w:val="24"/>
        </w:rPr>
        <w:t>                    break</w:t>
      </w:r>
    </w:p>
    <w:p w14:paraId="4870C330" w14:textId="77777777" w:rsidR="006214C6" w:rsidRPr="006214C6" w:rsidRDefault="006214C6" w:rsidP="006214C6">
      <w:pPr>
        <w:rPr>
          <w:sz w:val="24"/>
          <w:szCs w:val="24"/>
        </w:rPr>
      </w:pPr>
      <w:r w:rsidRPr="006214C6">
        <w:rPr>
          <w:sz w:val="24"/>
          <w:szCs w:val="24"/>
        </w:rPr>
        <w:t>        if not found_process:</w:t>
      </w:r>
    </w:p>
    <w:p w14:paraId="28FCD29E" w14:textId="77777777" w:rsidR="006214C6" w:rsidRPr="006214C6" w:rsidRDefault="006214C6" w:rsidP="006214C6">
      <w:pPr>
        <w:rPr>
          <w:sz w:val="24"/>
          <w:szCs w:val="24"/>
        </w:rPr>
      </w:pPr>
      <w:r w:rsidRPr="006214C6">
        <w:rPr>
          <w:sz w:val="24"/>
          <w:szCs w:val="24"/>
        </w:rPr>
        <w:t>            return False, []</w:t>
      </w:r>
    </w:p>
    <w:p w14:paraId="0628CA7F" w14:textId="77777777" w:rsidR="006214C6" w:rsidRPr="006214C6" w:rsidRDefault="006214C6" w:rsidP="006214C6">
      <w:pPr>
        <w:rPr>
          <w:sz w:val="24"/>
          <w:szCs w:val="24"/>
        </w:rPr>
      </w:pPr>
      <w:r w:rsidRPr="006214C6">
        <w:rPr>
          <w:sz w:val="24"/>
          <w:szCs w:val="24"/>
        </w:rPr>
        <w:t xml:space="preserve">    </w:t>
      </w:r>
    </w:p>
    <w:p w14:paraId="65ED2E78" w14:textId="77777777" w:rsidR="006214C6" w:rsidRPr="006214C6" w:rsidRDefault="006214C6" w:rsidP="006214C6">
      <w:pPr>
        <w:rPr>
          <w:sz w:val="24"/>
          <w:szCs w:val="24"/>
        </w:rPr>
      </w:pPr>
      <w:r w:rsidRPr="006214C6">
        <w:rPr>
          <w:sz w:val="24"/>
          <w:szCs w:val="24"/>
        </w:rPr>
        <w:t>    return True, safe_sequence</w:t>
      </w:r>
    </w:p>
    <w:p w14:paraId="571CA49C" w14:textId="77777777" w:rsidR="006214C6" w:rsidRPr="006214C6" w:rsidRDefault="006214C6" w:rsidP="006214C6">
      <w:pPr>
        <w:rPr>
          <w:sz w:val="24"/>
          <w:szCs w:val="24"/>
        </w:rPr>
      </w:pPr>
    </w:p>
    <w:p w14:paraId="00E3C78C" w14:textId="77777777" w:rsidR="006214C6" w:rsidRPr="006214C6" w:rsidRDefault="006214C6" w:rsidP="006214C6">
      <w:pPr>
        <w:rPr>
          <w:sz w:val="24"/>
          <w:szCs w:val="24"/>
        </w:rPr>
      </w:pPr>
      <w:r w:rsidRPr="006214C6">
        <w:rPr>
          <w:sz w:val="24"/>
          <w:szCs w:val="24"/>
        </w:rPr>
        <w:t>def bankers_algorithm():</w:t>
      </w:r>
    </w:p>
    <w:p w14:paraId="3D6AF54A" w14:textId="77777777" w:rsidR="006214C6" w:rsidRPr="006214C6" w:rsidRDefault="006214C6" w:rsidP="006214C6">
      <w:pPr>
        <w:rPr>
          <w:sz w:val="24"/>
          <w:szCs w:val="24"/>
        </w:rPr>
      </w:pPr>
      <w:r w:rsidRPr="006214C6">
        <w:rPr>
          <w:sz w:val="24"/>
          <w:szCs w:val="24"/>
        </w:rPr>
        <w:t>    processes = ['P1', 'P2', 'P3', 'P4', 'P5']</w:t>
      </w:r>
    </w:p>
    <w:p w14:paraId="4B50F0E6" w14:textId="77777777" w:rsidR="006214C6" w:rsidRPr="006214C6" w:rsidRDefault="006214C6" w:rsidP="006214C6">
      <w:pPr>
        <w:rPr>
          <w:sz w:val="24"/>
          <w:szCs w:val="24"/>
        </w:rPr>
      </w:pPr>
      <w:r w:rsidRPr="006214C6">
        <w:rPr>
          <w:sz w:val="24"/>
          <w:szCs w:val="24"/>
        </w:rPr>
        <w:t>    resource_types = ['A', 'B', 'C']</w:t>
      </w:r>
    </w:p>
    <w:p w14:paraId="7B3684C3" w14:textId="77777777" w:rsidR="006214C6" w:rsidRPr="006214C6" w:rsidRDefault="006214C6" w:rsidP="006214C6">
      <w:pPr>
        <w:rPr>
          <w:sz w:val="24"/>
          <w:szCs w:val="24"/>
        </w:rPr>
      </w:pPr>
      <w:r w:rsidRPr="006214C6">
        <w:rPr>
          <w:sz w:val="24"/>
          <w:szCs w:val="24"/>
        </w:rPr>
        <w:t xml:space="preserve">    </w:t>
      </w:r>
    </w:p>
    <w:p w14:paraId="75902B8A" w14:textId="77777777" w:rsidR="006214C6" w:rsidRPr="006214C6" w:rsidRDefault="006214C6" w:rsidP="006214C6">
      <w:pPr>
        <w:rPr>
          <w:sz w:val="24"/>
          <w:szCs w:val="24"/>
        </w:rPr>
      </w:pPr>
      <w:r w:rsidRPr="006214C6">
        <w:rPr>
          <w:sz w:val="24"/>
          <w:szCs w:val="24"/>
        </w:rPr>
        <w:t xml:space="preserve">    available = [3, 3, 2] </w:t>
      </w:r>
    </w:p>
    <w:p w14:paraId="36E35355" w14:textId="77777777" w:rsidR="006214C6" w:rsidRPr="006214C6" w:rsidRDefault="006214C6" w:rsidP="006214C6">
      <w:pPr>
        <w:rPr>
          <w:sz w:val="24"/>
          <w:szCs w:val="24"/>
        </w:rPr>
      </w:pPr>
      <w:r w:rsidRPr="006214C6">
        <w:rPr>
          <w:sz w:val="24"/>
          <w:szCs w:val="24"/>
        </w:rPr>
        <w:t xml:space="preserve">    </w:t>
      </w:r>
    </w:p>
    <w:p w14:paraId="4A00A3A5" w14:textId="77777777" w:rsidR="006214C6" w:rsidRPr="006214C6" w:rsidRDefault="006214C6" w:rsidP="006214C6">
      <w:pPr>
        <w:rPr>
          <w:sz w:val="24"/>
          <w:szCs w:val="24"/>
        </w:rPr>
      </w:pPr>
      <w:r w:rsidRPr="006214C6">
        <w:rPr>
          <w:sz w:val="24"/>
          <w:szCs w:val="24"/>
        </w:rPr>
        <w:t>    max_demand = [</w:t>
      </w:r>
    </w:p>
    <w:p w14:paraId="1592BA86" w14:textId="77777777" w:rsidR="006214C6" w:rsidRPr="006214C6" w:rsidRDefault="006214C6" w:rsidP="006214C6">
      <w:pPr>
        <w:rPr>
          <w:sz w:val="24"/>
          <w:szCs w:val="24"/>
        </w:rPr>
      </w:pPr>
      <w:r w:rsidRPr="006214C6">
        <w:rPr>
          <w:sz w:val="24"/>
          <w:szCs w:val="24"/>
        </w:rPr>
        <w:t>        [7, 5, 3],  </w:t>
      </w:r>
    </w:p>
    <w:p w14:paraId="390A6864" w14:textId="77777777" w:rsidR="006214C6" w:rsidRPr="006214C6" w:rsidRDefault="006214C6" w:rsidP="006214C6">
      <w:pPr>
        <w:rPr>
          <w:sz w:val="24"/>
          <w:szCs w:val="24"/>
        </w:rPr>
      </w:pPr>
      <w:r w:rsidRPr="006214C6">
        <w:rPr>
          <w:sz w:val="24"/>
          <w:szCs w:val="24"/>
        </w:rPr>
        <w:t>        [3, 2, 2],  </w:t>
      </w:r>
    </w:p>
    <w:p w14:paraId="5F53A9A1" w14:textId="77777777" w:rsidR="006214C6" w:rsidRPr="006214C6" w:rsidRDefault="006214C6" w:rsidP="006214C6">
      <w:pPr>
        <w:rPr>
          <w:sz w:val="24"/>
          <w:szCs w:val="24"/>
        </w:rPr>
      </w:pPr>
      <w:r w:rsidRPr="006214C6">
        <w:rPr>
          <w:sz w:val="24"/>
          <w:szCs w:val="24"/>
        </w:rPr>
        <w:t>        [9, 0, 2],  </w:t>
      </w:r>
    </w:p>
    <w:p w14:paraId="279F7582" w14:textId="77777777" w:rsidR="006214C6" w:rsidRPr="006214C6" w:rsidRDefault="006214C6" w:rsidP="006214C6">
      <w:pPr>
        <w:rPr>
          <w:sz w:val="24"/>
          <w:szCs w:val="24"/>
        </w:rPr>
      </w:pPr>
      <w:r w:rsidRPr="006214C6">
        <w:rPr>
          <w:sz w:val="24"/>
          <w:szCs w:val="24"/>
        </w:rPr>
        <w:t>        [2, 2, 2],  </w:t>
      </w:r>
    </w:p>
    <w:p w14:paraId="2B6BC4E9" w14:textId="77777777" w:rsidR="006214C6" w:rsidRPr="006214C6" w:rsidRDefault="006214C6" w:rsidP="006214C6">
      <w:pPr>
        <w:rPr>
          <w:sz w:val="24"/>
          <w:szCs w:val="24"/>
        </w:rPr>
      </w:pPr>
      <w:r w:rsidRPr="006214C6">
        <w:rPr>
          <w:sz w:val="24"/>
          <w:szCs w:val="24"/>
        </w:rPr>
        <w:t xml:space="preserve">        [4, 3, 3]   </w:t>
      </w:r>
    </w:p>
    <w:p w14:paraId="606DD976" w14:textId="77777777" w:rsidR="006214C6" w:rsidRPr="006214C6" w:rsidRDefault="006214C6" w:rsidP="006214C6">
      <w:pPr>
        <w:rPr>
          <w:sz w:val="24"/>
          <w:szCs w:val="24"/>
        </w:rPr>
      </w:pPr>
      <w:r w:rsidRPr="006214C6">
        <w:rPr>
          <w:sz w:val="24"/>
          <w:szCs w:val="24"/>
        </w:rPr>
        <w:t>    ]</w:t>
      </w:r>
    </w:p>
    <w:p w14:paraId="713C7442" w14:textId="77777777" w:rsidR="006214C6" w:rsidRPr="006214C6" w:rsidRDefault="006214C6" w:rsidP="006214C6">
      <w:pPr>
        <w:rPr>
          <w:sz w:val="24"/>
          <w:szCs w:val="24"/>
        </w:rPr>
      </w:pPr>
      <w:r w:rsidRPr="006214C6">
        <w:rPr>
          <w:sz w:val="24"/>
          <w:szCs w:val="24"/>
        </w:rPr>
        <w:t xml:space="preserve">    </w:t>
      </w:r>
    </w:p>
    <w:p w14:paraId="3744F380" w14:textId="77777777" w:rsidR="006214C6" w:rsidRPr="006214C6" w:rsidRDefault="006214C6" w:rsidP="006214C6">
      <w:pPr>
        <w:rPr>
          <w:sz w:val="24"/>
          <w:szCs w:val="24"/>
        </w:rPr>
      </w:pPr>
      <w:r w:rsidRPr="006214C6">
        <w:rPr>
          <w:sz w:val="24"/>
          <w:szCs w:val="24"/>
        </w:rPr>
        <w:t>    allocation = [</w:t>
      </w:r>
    </w:p>
    <w:p w14:paraId="6B3E4226" w14:textId="77777777" w:rsidR="006214C6" w:rsidRPr="006214C6" w:rsidRDefault="006214C6" w:rsidP="006214C6">
      <w:pPr>
        <w:rPr>
          <w:sz w:val="24"/>
          <w:szCs w:val="24"/>
        </w:rPr>
      </w:pPr>
      <w:r w:rsidRPr="006214C6">
        <w:rPr>
          <w:sz w:val="24"/>
          <w:szCs w:val="24"/>
        </w:rPr>
        <w:t>        [0, 1, 0],</w:t>
      </w:r>
    </w:p>
    <w:p w14:paraId="4E7CA50A" w14:textId="77777777" w:rsidR="006214C6" w:rsidRPr="006214C6" w:rsidRDefault="006214C6" w:rsidP="006214C6">
      <w:pPr>
        <w:rPr>
          <w:sz w:val="24"/>
          <w:szCs w:val="24"/>
        </w:rPr>
      </w:pPr>
      <w:r w:rsidRPr="006214C6">
        <w:rPr>
          <w:sz w:val="24"/>
          <w:szCs w:val="24"/>
        </w:rPr>
        <w:t>        [2, 0, 0],</w:t>
      </w:r>
    </w:p>
    <w:p w14:paraId="1ED44694" w14:textId="77777777" w:rsidR="006214C6" w:rsidRPr="006214C6" w:rsidRDefault="006214C6" w:rsidP="006214C6">
      <w:pPr>
        <w:rPr>
          <w:sz w:val="24"/>
          <w:szCs w:val="24"/>
        </w:rPr>
      </w:pPr>
      <w:r w:rsidRPr="006214C6">
        <w:rPr>
          <w:sz w:val="24"/>
          <w:szCs w:val="24"/>
        </w:rPr>
        <w:t>        [3, 0, 2],</w:t>
      </w:r>
    </w:p>
    <w:p w14:paraId="50A45C5A" w14:textId="77777777" w:rsidR="006214C6" w:rsidRPr="006214C6" w:rsidRDefault="006214C6" w:rsidP="006214C6">
      <w:pPr>
        <w:rPr>
          <w:sz w:val="24"/>
          <w:szCs w:val="24"/>
        </w:rPr>
      </w:pPr>
      <w:r w:rsidRPr="006214C6">
        <w:rPr>
          <w:sz w:val="24"/>
          <w:szCs w:val="24"/>
        </w:rPr>
        <w:t>        [2, 1, 1],</w:t>
      </w:r>
    </w:p>
    <w:p w14:paraId="4C77D890" w14:textId="77777777" w:rsidR="006214C6" w:rsidRPr="006214C6" w:rsidRDefault="006214C6" w:rsidP="006214C6">
      <w:pPr>
        <w:rPr>
          <w:sz w:val="24"/>
          <w:szCs w:val="24"/>
        </w:rPr>
      </w:pPr>
      <w:r w:rsidRPr="006214C6">
        <w:rPr>
          <w:sz w:val="24"/>
          <w:szCs w:val="24"/>
        </w:rPr>
        <w:lastRenderedPageBreak/>
        <w:t xml:space="preserve">        [0, 0, 2] </w:t>
      </w:r>
    </w:p>
    <w:p w14:paraId="2CBBED6C" w14:textId="77777777" w:rsidR="006214C6" w:rsidRPr="006214C6" w:rsidRDefault="006214C6" w:rsidP="006214C6">
      <w:pPr>
        <w:rPr>
          <w:sz w:val="24"/>
          <w:szCs w:val="24"/>
        </w:rPr>
      </w:pPr>
      <w:r w:rsidRPr="006214C6">
        <w:rPr>
          <w:sz w:val="24"/>
          <w:szCs w:val="24"/>
        </w:rPr>
        <w:t>    ]</w:t>
      </w:r>
    </w:p>
    <w:p w14:paraId="40900B4C" w14:textId="77777777" w:rsidR="006214C6" w:rsidRPr="006214C6" w:rsidRDefault="006214C6" w:rsidP="006214C6">
      <w:pPr>
        <w:rPr>
          <w:sz w:val="24"/>
          <w:szCs w:val="24"/>
        </w:rPr>
      </w:pPr>
      <w:r w:rsidRPr="006214C6">
        <w:rPr>
          <w:sz w:val="24"/>
          <w:szCs w:val="24"/>
        </w:rPr>
        <w:t xml:space="preserve">    </w:t>
      </w:r>
    </w:p>
    <w:p w14:paraId="710E2BE3" w14:textId="77777777" w:rsidR="006214C6" w:rsidRPr="006214C6" w:rsidRDefault="006214C6" w:rsidP="006214C6">
      <w:pPr>
        <w:rPr>
          <w:sz w:val="24"/>
          <w:szCs w:val="24"/>
        </w:rPr>
      </w:pPr>
      <w:r w:rsidRPr="006214C6">
        <w:rPr>
          <w:sz w:val="24"/>
          <w:szCs w:val="24"/>
        </w:rPr>
        <w:t>    need = [[max_demand[i][j] - allocation[i][j] for j in range(3)] for i in range(5)]</w:t>
      </w:r>
    </w:p>
    <w:p w14:paraId="47B69608" w14:textId="77777777" w:rsidR="006214C6" w:rsidRPr="006214C6" w:rsidRDefault="006214C6" w:rsidP="006214C6">
      <w:pPr>
        <w:rPr>
          <w:sz w:val="24"/>
          <w:szCs w:val="24"/>
        </w:rPr>
      </w:pPr>
      <w:r w:rsidRPr="006214C6">
        <w:rPr>
          <w:sz w:val="24"/>
          <w:szCs w:val="24"/>
        </w:rPr>
        <w:t xml:space="preserve">    </w:t>
      </w:r>
    </w:p>
    <w:p w14:paraId="42A68068" w14:textId="77777777" w:rsidR="006214C6" w:rsidRPr="006214C6" w:rsidRDefault="006214C6" w:rsidP="006214C6">
      <w:pPr>
        <w:rPr>
          <w:sz w:val="24"/>
          <w:szCs w:val="24"/>
        </w:rPr>
      </w:pPr>
      <w:r w:rsidRPr="006214C6">
        <w:rPr>
          <w:sz w:val="24"/>
          <w:szCs w:val="24"/>
        </w:rPr>
        <w:t>    safe, safe_sequence = is_safe(processes, available, max_demand, allocation, need)</w:t>
      </w:r>
    </w:p>
    <w:p w14:paraId="0898E4E9" w14:textId="77777777" w:rsidR="006214C6" w:rsidRPr="006214C6" w:rsidRDefault="006214C6" w:rsidP="006214C6">
      <w:pPr>
        <w:rPr>
          <w:sz w:val="24"/>
          <w:szCs w:val="24"/>
        </w:rPr>
      </w:pPr>
      <w:r w:rsidRPr="006214C6">
        <w:rPr>
          <w:sz w:val="24"/>
          <w:szCs w:val="24"/>
        </w:rPr>
        <w:t xml:space="preserve">    </w:t>
      </w:r>
    </w:p>
    <w:p w14:paraId="6C926AED" w14:textId="77777777" w:rsidR="006214C6" w:rsidRPr="006214C6" w:rsidRDefault="006214C6" w:rsidP="006214C6">
      <w:pPr>
        <w:rPr>
          <w:sz w:val="24"/>
          <w:szCs w:val="24"/>
        </w:rPr>
      </w:pPr>
      <w:r w:rsidRPr="006214C6">
        <w:rPr>
          <w:sz w:val="24"/>
          <w:szCs w:val="24"/>
        </w:rPr>
        <w:t>    if safe:</w:t>
      </w:r>
    </w:p>
    <w:p w14:paraId="481CED59" w14:textId="77777777" w:rsidR="006214C6" w:rsidRPr="006214C6" w:rsidRDefault="006214C6" w:rsidP="006214C6">
      <w:pPr>
        <w:rPr>
          <w:sz w:val="24"/>
          <w:szCs w:val="24"/>
        </w:rPr>
      </w:pPr>
      <w:r w:rsidRPr="006214C6">
        <w:rPr>
          <w:sz w:val="24"/>
          <w:szCs w:val="24"/>
        </w:rPr>
        <w:t>        print("The system is in a safe state.")</w:t>
      </w:r>
    </w:p>
    <w:p w14:paraId="18CA54DD" w14:textId="77777777" w:rsidR="006214C6" w:rsidRPr="006214C6" w:rsidRDefault="006214C6" w:rsidP="006214C6">
      <w:pPr>
        <w:rPr>
          <w:sz w:val="24"/>
          <w:szCs w:val="24"/>
        </w:rPr>
      </w:pPr>
      <w:r w:rsidRPr="006214C6">
        <w:rPr>
          <w:sz w:val="24"/>
          <w:szCs w:val="24"/>
        </w:rPr>
        <w:t>        print("Safe sequence:", " -&gt; ".join(safe_sequence))</w:t>
      </w:r>
    </w:p>
    <w:p w14:paraId="25265A7C" w14:textId="77777777" w:rsidR="006214C6" w:rsidRPr="006214C6" w:rsidRDefault="006214C6" w:rsidP="006214C6">
      <w:pPr>
        <w:rPr>
          <w:sz w:val="24"/>
          <w:szCs w:val="24"/>
        </w:rPr>
      </w:pPr>
      <w:r w:rsidRPr="006214C6">
        <w:rPr>
          <w:sz w:val="24"/>
          <w:szCs w:val="24"/>
        </w:rPr>
        <w:t>    else:</w:t>
      </w:r>
    </w:p>
    <w:p w14:paraId="4B6A035D" w14:textId="77777777" w:rsidR="006214C6" w:rsidRPr="006214C6" w:rsidRDefault="006214C6" w:rsidP="006214C6">
      <w:pPr>
        <w:rPr>
          <w:sz w:val="24"/>
          <w:szCs w:val="24"/>
        </w:rPr>
      </w:pPr>
      <w:r w:rsidRPr="006214C6">
        <w:rPr>
          <w:sz w:val="24"/>
          <w:szCs w:val="24"/>
        </w:rPr>
        <w:t>        print("The system is not in a safe state.")</w:t>
      </w:r>
    </w:p>
    <w:p w14:paraId="3D0FE917" w14:textId="77777777" w:rsidR="006214C6" w:rsidRPr="006214C6" w:rsidRDefault="006214C6" w:rsidP="006214C6">
      <w:pPr>
        <w:rPr>
          <w:sz w:val="24"/>
          <w:szCs w:val="24"/>
        </w:rPr>
      </w:pPr>
    </w:p>
    <w:p w14:paraId="266DFD2F" w14:textId="77777777" w:rsidR="006214C6" w:rsidRPr="006214C6" w:rsidRDefault="006214C6" w:rsidP="006214C6">
      <w:pPr>
        <w:rPr>
          <w:sz w:val="24"/>
          <w:szCs w:val="24"/>
        </w:rPr>
      </w:pPr>
      <w:r w:rsidRPr="006214C6">
        <w:rPr>
          <w:sz w:val="24"/>
          <w:szCs w:val="24"/>
        </w:rPr>
        <w:t>bankers_algorithm()</w:t>
      </w:r>
    </w:p>
    <w:p w14:paraId="6496C824" w14:textId="77777777" w:rsidR="006214C6" w:rsidRPr="006214C6" w:rsidRDefault="006214C6" w:rsidP="006214C6">
      <w:pPr>
        <w:rPr>
          <w:sz w:val="24"/>
          <w:szCs w:val="24"/>
        </w:rPr>
      </w:pPr>
    </w:p>
    <w:p w14:paraId="68362F3D" w14:textId="0708963C" w:rsidR="00240ABE" w:rsidRPr="009237B0" w:rsidRDefault="006214C6" w:rsidP="009237B0">
      <w:pPr>
        <w:pStyle w:val="Normal1"/>
        <w:pBdr>
          <w:top w:val="nil"/>
          <w:left w:val="nil"/>
          <w:bottom w:val="nil"/>
          <w:right w:val="nil"/>
          <w:between w:val="nil"/>
        </w:pBdr>
        <w:rPr>
          <w:rFonts w:ascii="Times New Roman" w:eastAsia="Book Antiqua" w:hAnsi="Times New Roman" w:cs="Times New Roman"/>
          <w:color w:val="000000"/>
          <w:sz w:val="24"/>
          <w:szCs w:val="24"/>
        </w:rPr>
      </w:pPr>
      <w:r w:rsidRPr="006214C6">
        <w:rPr>
          <w:rFonts w:ascii="Times New Roman" w:eastAsia="Book Antiqua" w:hAnsi="Times New Roman" w:cs="Times New Roman"/>
          <w:color w:val="000000"/>
          <w:sz w:val="24"/>
          <w:szCs w:val="24"/>
        </w:rPr>
        <w:drawing>
          <wp:inline distT="0" distB="0" distL="0" distR="0" wp14:anchorId="6F782F45" wp14:editId="74C7C47F">
            <wp:extent cx="5731510" cy="1303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03020"/>
                    </a:xfrm>
                    <a:prstGeom prst="rect">
                      <a:avLst/>
                    </a:prstGeom>
                  </pic:spPr>
                </pic:pic>
              </a:graphicData>
            </a:graphic>
          </wp:inline>
        </w:drawing>
      </w:r>
    </w:p>
    <w:p w14:paraId="0245E30C" w14:textId="04CF5EED" w:rsidR="00240ABE" w:rsidRDefault="00240ABE">
      <w:pPr>
        <w:rPr>
          <w:rFonts w:ascii="Times New Roman" w:eastAsia="Book Antiqua" w:hAnsi="Times New Roman" w:cs="Times New Roman"/>
          <w:b/>
          <w:color w:val="000000"/>
          <w:sz w:val="28"/>
          <w:szCs w:val="28"/>
        </w:rPr>
      </w:pPr>
      <w:r w:rsidRPr="00BA0CCA">
        <w:rPr>
          <w:rFonts w:ascii="Times New Roman" w:eastAsia="Book Antiqua" w:hAnsi="Times New Roman" w:cs="Times New Roman"/>
          <w:b/>
          <w:color w:val="000000"/>
          <w:sz w:val="28"/>
          <w:szCs w:val="28"/>
        </w:rPr>
        <w:t>B.</w:t>
      </w:r>
      <w:r>
        <w:rPr>
          <w:rFonts w:ascii="Times New Roman" w:eastAsia="Book Antiqua" w:hAnsi="Times New Roman" w:cs="Times New Roman"/>
          <w:b/>
          <w:color w:val="000000"/>
          <w:sz w:val="28"/>
          <w:szCs w:val="28"/>
        </w:rPr>
        <w:t>2</w:t>
      </w:r>
      <w:r w:rsidRPr="00BA0CCA">
        <w:rPr>
          <w:rFonts w:ascii="Times New Roman" w:eastAsia="Book Antiqua" w:hAnsi="Times New Roman" w:cs="Times New Roman"/>
          <w:b/>
          <w:color w:val="000000"/>
          <w:sz w:val="28"/>
          <w:szCs w:val="28"/>
        </w:rPr>
        <w:t xml:space="preserve"> Answers </w:t>
      </w:r>
      <w:r>
        <w:rPr>
          <w:rFonts w:ascii="Times New Roman" w:eastAsia="Book Antiqua" w:hAnsi="Times New Roman" w:cs="Times New Roman"/>
          <w:b/>
          <w:color w:val="000000"/>
          <w:sz w:val="28"/>
          <w:szCs w:val="28"/>
        </w:rPr>
        <w:t>the following question based on study</w:t>
      </w:r>
    </w:p>
    <w:p w14:paraId="0ACB6131" w14:textId="77777777" w:rsidR="00164152" w:rsidRDefault="00164152" w:rsidP="0016415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bidi="hi-IN"/>
        </w:rPr>
      </w:pPr>
      <w:r>
        <w:rPr>
          <w:rFonts w:ascii="Times New Roman" w:eastAsia="Times New Roman" w:hAnsi="Times New Roman" w:cs="Times New Roman"/>
          <w:b/>
          <w:bCs/>
          <w:color w:val="333333"/>
          <w:sz w:val="24"/>
          <w:szCs w:val="24"/>
          <w:lang w:eastAsia="en-IN" w:bidi="hi-IN"/>
        </w:rPr>
        <w:t>Example:</w:t>
      </w:r>
      <w:r>
        <w:rPr>
          <w:rFonts w:ascii="Times New Roman" w:eastAsia="Times New Roman" w:hAnsi="Times New Roman" w:cs="Times New Roman"/>
          <w:color w:val="333333"/>
          <w:sz w:val="24"/>
          <w:szCs w:val="24"/>
          <w:lang w:eastAsia="en-IN" w:bidi="hi-IN"/>
        </w:rPr>
        <w:t> Consider a system that contains five processes P1, P2, P3, P4, P5 and the three resource types A, B and C. Following are the resources types: A has 10, B has 5 and the resource type C has 7 instances.</w:t>
      </w:r>
    </w:p>
    <w:tbl>
      <w:tblPr>
        <w:tblW w:w="9727"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567"/>
        <w:gridCol w:w="2720"/>
        <w:gridCol w:w="2720"/>
        <w:gridCol w:w="2720"/>
      </w:tblGrid>
      <w:tr w:rsidR="00164152" w14:paraId="282A1A01" w14:textId="77777777" w:rsidTr="00164152">
        <w:trPr>
          <w:trHeight w:val="583"/>
        </w:trPr>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375C3DCA" w14:textId="77777777" w:rsidR="00164152" w:rsidRDefault="00164152">
            <w:pPr>
              <w:spacing w:after="0" w:line="240" w:lineRule="auto"/>
              <w:rPr>
                <w:rFonts w:ascii="Times New Roman" w:eastAsia="Times New Roman" w:hAnsi="Times New Roman" w:cs="Times New Roman"/>
                <w:b/>
                <w:bCs/>
                <w:color w:val="000000" w:themeColor="text1"/>
                <w:sz w:val="26"/>
                <w:szCs w:val="26"/>
                <w:lang w:eastAsia="en-IN" w:bidi="hi-IN"/>
              </w:rPr>
            </w:pPr>
            <w:r>
              <w:rPr>
                <w:rFonts w:ascii="Times New Roman" w:eastAsia="Times New Roman" w:hAnsi="Times New Roman" w:cs="Times New Roman"/>
                <w:b/>
                <w:bCs/>
                <w:color w:val="000000" w:themeColor="text1"/>
                <w:sz w:val="26"/>
                <w:szCs w:val="26"/>
                <w:lang w:eastAsia="en-IN" w:bidi="hi-IN"/>
              </w:rPr>
              <w:t>Process</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68BB2F91" w14:textId="77777777" w:rsidR="00164152" w:rsidRDefault="00164152">
            <w:pPr>
              <w:spacing w:after="0" w:line="240" w:lineRule="auto"/>
              <w:rPr>
                <w:rFonts w:ascii="Times New Roman" w:eastAsia="Times New Roman" w:hAnsi="Times New Roman" w:cs="Times New Roman"/>
                <w:b/>
                <w:bCs/>
                <w:color w:val="000000" w:themeColor="text1"/>
                <w:sz w:val="26"/>
                <w:szCs w:val="26"/>
                <w:lang w:eastAsia="en-IN" w:bidi="hi-IN"/>
              </w:rPr>
            </w:pPr>
            <w:r>
              <w:rPr>
                <w:rFonts w:ascii="Times New Roman" w:eastAsia="Times New Roman" w:hAnsi="Times New Roman" w:cs="Times New Roman"/>
                <w:b/>
                <w:bCs/>
                <w:color w:val="000000" w:themeColor="text1"/>
                <w:sz w:val="26"/>
                <w:szCs w:val="26"/>
                <w:lang w:eastAsia="en-IN" w:bidi="hi-IN"/>
              </w:rPr>
              <w:t>Allocation</w:t>
            </w:r>
            <w:r>
              <w:rPr>
                <w:rFonts w:ascii="Times New Roman" w:eastAsia="Times New Roman" w:hAnsi="Times New Roman" w:cs="Times New Roman"/>
                <w:b/>
                <w:bCs/>
                <w:color w:val="000000" w:themeColor="text1"/>
                <w:sz w:val="26"/>
                <w:szCs w:val="26"/>
                <w:lang w:eastAsia="en-IN" w:bidi="hi-IN"/>
              </w:rPr>
              <w:br/>
              <w:t>A         B         C</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701CCEED" w14:textId="77777777" w:rsidR="00164152" w:rsidRDefault="00164152">
            <w:pPr>
              <w:spacing w:after="0" w:line="240" w:lineRule="auto"/>
              <w:rPr>
                <w:rFonts w:ascii="Times New Roman" w:eastAsia="Times New Roman" w:hAnsi="Times New Roman" w:cs="Times New Roman"/>
                <w:b/>
                <w:bCs/>
                <w:color w:val="000000" w:themeColor="text1"/>
                <w:sz w:val="26"/>
                <w:szCs w:val="26"/>
                <w:lang w:eastAsia="en-IN" w:bidi="hi-IN"/>
              </w:rPr>
            </w:pPr>
            <w:r>
              <w:rPr>
                <w:rFonts w:ascii="Times New Roman" w:eastAsia="Times New Roman" w:hAnsi="Times New Roman" w:cs="Times New Roman"/>
                <w:b/>
                <w:bCs/>
                <w:color w:val="000000" w:themeColor="text1"/>
                <w:sz w:val="26"/>
                <w:szCs w:val="26"/>
                <w:lang w:eastAsia="en-IN" w:bidi="hi-IN"/>
              </w:rPr>
              <w:t>Max</w:t>
            </w:r>
            <w:r>
              <w:rPr>
                <w:rFonts w:ascii="Times New Roman" w:eastAsia="Times New Roman" w:hAnsi="Times New Roman" w:cs="Times New Roman"/>
                <w:b/>
                <w:bCs/>
                <w:color w:val="000000" w:themeColor="text1"/>
                <w:sz w:val="26"/>
                <w:szCs w:val="26"/>
                <w:lang w:eastAsia="en-IN" w:bidi="hi-IN"/>
              </w:rPr>
              <w:br/>
              <w:t>A         B         C</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1C3B409A" w14:textId="77777777" w:rsidR="00164152" w:rsidRDefault="00164152">
            <w:pPr>
              <w:spacing w:after="0" w:line="240" w:lineRule="auto"/>
              <w:rPr>
                <w:rFonts w:ascii="Times New Roman" w:eastAsia="Times New Roman" w:hAnsi="Times New Roman" w:cs="Times New Roman"/>
                <w:b/>
                <w:bCs/>
                <w:color w:val="000000" w:themeColor="text1"/>
                <w:sz w:val="26"/>
                <w:szCs w:val="26"/>
                <w:lang w:eastAsia="en-IN" w:bidi="hi-IN"/>
              </w:rPr>
            </w:pPr>
            <w:r>
              <w:rPr>
                <w:rFonts w:ascii="Times New Roman" w:eastAsia="Times New Roman" w:hAnsi="Times New Roman" w:cs="Times New Roman"/>
                <w:b/>
                <w:bCs/>
                <w:color w:val="000000" w:themeColor="text1"/>
                <w:sz w:val="26"/>
                <w:szCs w:val="26"/>
                <w:lang w:eastAsia="en-IN" w:bidi="hi-IN"/>
              </w:rPr>
              <w:t>Available</w:t>
            </w:r>
            <w:r>
              <w:rPr>
                <w:rFonts w:ascii="Times New Roman" w:eastAsia="Times New Roman" w:hAnsi="Times New Roman" w:cs="Times New Roman"/>
                <w:b/>
                <w:bCs/>
                <w:color w:val="000000" w:themeColor="text1"/>
                <w:sz w:val="26"/>
                <w:szCs w:val="26"/>
                <w:lang w:eastAsia="en-IN" w:bidi="hi-IN"/>
              </w:rPr>
              <w:br/>
              <w:t>A         B         C</w:t>
            </w:r>
          </w:p>
        </w:tc>
      </w:tr>
      <w:tr w:rsidR="00164152" w14:paraId="72775EAD" w14:textId="77777777" w:rsidTr="00164152">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46BD5"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P1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9B18E"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0         1          0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D7312"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7         5         3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F45541"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5         3         2</w:t>
            </w:r>
          </w:p>
        </w:tc>
      </w:tr>
      <w:tr w:rsidR="00164152" w14:paraId="13AA3F09" w14:textId="77777777" w:rsidTr="00164152">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7F84D"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P2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D90A4"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2         0         0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2C848"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3         2         2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6A50CB" w14:textId="77777777" w:rsidR="00164152" w:rsidRDefault="00164152">
            <w:pPr>
              <w:rPr>
                <w:rFonts w:ascii="Segoe UI" w:eastAsia="Times New Roman" w:hAnsi="Segoe UI" w:cs="Segoe UI"/>
                <w:color w:val="000000" w:themeColor="text1"/>
                <w:sz w:val="24"/>
                <w:szCs w:val="24"/>
                <w:lang w:eastAsia="en-IN" w:bidi="hi-IN"/>
              </w:rPr>
            </w:pPr>
          </w:p>
        </w:tc>
      </w:tr>
      <w:tr w:rsidR="00164152" w14:paraId="4A9EAE2F" w14:textId="77777777" w:rsidTr="00164152">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40F418"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P3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E0FC8F"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3         0         2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5CA7E"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9         0         2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64E17" w14:textId="77777777" w:rsidR="00164152" w:rsidRDefault="00164152">
            <w:pPr>
              <w:rPr>
                <w:rFonts w:ascii="Segoe UI" w:eastAsia="Times New Roman" w:hAnsi="Segoe UI" w:cs="Segoe UI"/>
                <w:color w:val="000000" w:themeColor="text1"/>
                <w:sz w:val="24"/>
                <w:szCs w:val="24"/>
                <w:lang w:eastAsia="en-IN" w:bidi="hi-IN"/>
              </w:rPr>
            </w:pPr>
          </w:p>
        </w:tc>
      </w:tr>
      <w:tr w:rsidR="00164152" w14:paraId="27DE5D91" w14:textId="77777777" w:rsidTr="00164152">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D1538"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lastRenderedPageBreak/>
              <w:t>P4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73DE81"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2         1         1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C00E9"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2         2         2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2BC2D7" w14:textId="77777777" w:rsidR="00164152" w:rsidRDefault="00164152">
            <w:pPr>
              <w:rPr>
                <w:rFonts w:ascii="Segoe UI" w:eastAsia="Times New Roman" w:hAnsi="Segoe UI" w:cs="Segoe UI"/>
                <w:color w:val="000000" w:themeColor="text1"/>
                <w:sz w:val="24"/>
                <w:szCs w:val="24"/>
                <w:lang w:eastAsia="en-IN" w:bidi="hi-IN"/>
              </w:rPr>
            </w:pPr>
          </w:p>
        </w:tc>
      </w:tr>
      <w:tr w:rsidR="00164152" w14:paraId="366454D4" w14:textId="77777777" w:rsidTr="00164152">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B844A4"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P5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E0D8F"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0         0         2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CB19D1" w14:textId="77777777" w:rsidR="00164152" w:rsidRDefault="00164152">
            <w:pPr>
              <w:spacing w:after="0" w:line="240" w:lineRule="auto"/>
              <w:jc w:val="both"/>
              <w:rPr>
                <w:rFonts w:ascii="Segoe UI" w:eastAsia="Times New Roman" w:hAnsi="Segoe UI" w:cs="Segoe UI"/>
                <w:color w:val="000000" w:themeColor="text1"/>
                <w:sz w:val="24"/>
                <w:szCs w:val="24"/>
                <w:lang w:eastAsia="en-IN" w:bidi="hi-IN"/>
              </w:rPr>
            </w:pPr>
            <w:r>
              <w:rPr>
                <w:rFonts w:ascii="Segoe UI" w:eastAsia="Times New Roman" w:hAnsi="Segoe UI" w:cs="Segoe UI"/>
                <w:color w:val="000000" w:themeColor="text1"/>
                <w:sz w:val="24"/>
                <w:szCs w:val="24"/>
                <w:lang w:eastAsia="en-IN" w:bidi="hi-IN"/>
              </w:rPr>
              <w:t>3         2         3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AA2BEF" w14:textId="77777777" w:rsidR="00164152" w:rsidRDefault="00164152">
            <w:pPr>
              <w:rPr>
                <w:rFonts w:ascii="Segoe UI" w:eastAsia="Times New Roman" w:hAnsi="Segoe UI" w:cs="Segoe UI"/>
                <w:color w:val="000000" w:themeColor="text1"/>
                <w:sz w:val="24"/>
                <w:szCs w:val="24"/>
                <w:lang w:eastAsia="en-IN" w:bidi="hi-IN"/>
              </w:rPr>
            </w:pPr>
          </w:p>
        </w:tc>
      </w:tr>
    </w:tbl>
    <w:p w14:paraId="42171D29" w14:textId="77777777" w:rsidR="00164152" w:rsidRDefault="00164152" w:rsidP="0016415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bidi="hi-IN"/>
        </w:rPr>
      </w:pPr>
      <w:r>
        <w:rPr>
          <w:rFonts w:ascii="Times New Roman" w:eastAsia="Times New Roman" w:hAnsi="Times New Roman" w:cs="Times New Roman"/>
          <w:b/>
          <w:bCs/>
          <w:color w:val="333333"/>
          <w:sz w:val="24"/>
          <w:szCs w:val="24"/>
          <w:lang w:eastAsia="en-IN" w:bidi="hi-IN"/>
        </w:rPr>
        <w:t>Answer the following questions using the banker's algorithm:</w:t>
      </w:r>
    </w:p>
    <w:p w14:paraId="0BC68710" w14:textId="47C8706F" w:rsidR="00164152" w:rsidRDefault="00164152" w:rsidP="00164152">
      <w:pPr>
        <w:numPr>
          <w:ilvl w:val="0"/>
          <w:numId w:val="2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sz w:val="24"/>
          <w:szCs w:val="24"/>
          <w:lang w:eastAsia="en-IN" w:bidi="hi-IN"/>
        </w:rPr>
        <w:t>What is the reference of the need matrix?</w:t>
      </w:r>
    </w:p>
    <w:p w14:paraId="6F8E3C1F" w14:textId="6D4E309D" w:rsidR="006214C6" w:rsidRPr="006214C6" w:rsidRDefault="006214C6" w:rsidP="006214C6">
      <w:r w:rsidRPr="006214C6">
        <w:t>The Need matrix represents the remaining resources that each process requires to complete its execution.</w:t>
      </w:r>
    </w:p>
    <w:p w14:paraId="5A382A22" w14:textId="6BABE674" w:rsidR="00164152" w:rsidRDefault="00164152" w:rsidP="00164152">
      <w:pPr>
        <w:numPr>
          <w:ilvl w:val="0"/>
          <w:numId w:val="2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sz w:val="24"/>
          <w:szCs w:val="24"/>
          <w:lang w:eastAsia="en-IN" w:bidi="hi-IN"/>
        </w:rPr>
        <w:t>Determine if the system is safe or not.</w:t>
      </w:r>
    </w:p>
    <w:p w14:paraId="6020F69F" w14:textId="77777777" w:rsidR="006214C6" w:rsidRPr="006214C6" w:rsidRDefault="006214C6" w:rsidP="006214C6">
      <w:r w:rsidRPr="006214C6">
        <w:t>To determine whether the system is in a safe state, we apply the Banker's algorithm. The available resources are:</w:t>
      </w:r>
    </w:p>
    <w:p w14:paraId="6BA21677" w14:textId="77777777" w:rsidR="006214C6" w:rsidRPr="006214C6" w:rsidRDefault="006214C6" w:rsidP="006214C6">
      <w:r w:rsidRPr="006214C6">
        <w:t>Available=[3,3,2]\text{Available} = [3, 3, 2]Available=[3,3,2]</w:t>
      </w:r>
    </w:p>
    <w:p w14:paraId="4444BD54" w14:textId="77777777" w:rsidR="006214C6" w:rsidRPr="006214C6" w:rsidRDefault="006214C6" w:rsidP="006214C6">
      <w:r w:rsidRPr="006214C6">
        <w:t>We now use this available vector and the Need matrix to check if there is a sequence of processes that can finish one by one without causing a deadlock.</w:t>
      </w:r>
    </w:p>
    <w:p w14:paraId="1C202126" w14:textId="77777777" w:rsidR="006214C6" w:rsidRPr="006214C6" w:rsidRDefault="006214C6" w:rsidP="006214C6">
      <w:r w:rsidRPr="006214C6">
        <w:t>Step-by-step Execution:</w:t>
      </w:r>
    </w:p>
    <w:p w14:paraId="17A47C49" w14:textId="77777777" w:rsidR="006214C6" w:rsidRPr="006214C6" w:rsidRDefault="006214C6" w:rsidP="006214C6">
      <w:r w:rsidRPr="006214C6">
        <w:t>Start with available resources [3, 3, 2].</w:t>
      </w:r>
    </w:p>
    <w:p w14:paraId="1C40A8F4" w14:textId="77777777" w:rsidR="006214C6" w:rsidRPr="006214C6" w:rsidRDefault="006214C6" w:rsidP="006214C6">
      <w:r w:rsidRPr="006214C6">
        <w:t>Look for a process where the Need can be satisfied by the available resources.</w:t>
      </w:r>
    </w:p>
    <w:p w14:paraId="779E6776" w14:textId="77777777" w:rsidR="006214C6" w:rsidRPr="006214C6" w:rsidRDefault="006214C6" w:rsidP="006214C6">
      <w:r w:rsidRPr="006214C6">
        <w:t>P1 needs [7, 4, 3], which cannot be satisfied by [3, 3, 2]. Skip.</w:t>
      </w:r>
    </w:p>
    <w:p w14:paraId="12F41D5F" w14:textId="77777777" w:rsidR="006214C6" w:rsidRPr="006214C6" w:rsidRDefault="006214C6" w:rsidP="006214C6">
      <w:r w:rsidRPr="006214C6">
        <w:t>P2 needs [1, 2, 2], which can be satisfied by [3, 3, 2]. So, allocate the resources to P2, and after P2 finishes, the available resources will be [3 + 2, 3 + 0, 2 + 0] = [5, 3, 2].</w:t>
      </w:r>
    </w:p>
    <w:p w14:paraId="3A177099" w14:textId="77777777" w:rsidR="006214C6" w:rsidRPr="006214C6" w:rsidRDefault="006214C6" w:rsidP="006214C6">
      <w:r w:rsidRPr="006214C6">
        <w:t>P3 needs [6, 0, 0], which cannot be satisfied by [5, 3, 2]. Skip.</w:t>
      </w:r>
    </w:p>
    <w:p w14:paraId="30476211" w14:textId="77777777" w:rsidR="006214C6" w:rsidRPr="006214C6" w:rsidRDefault="006214C6" w:rsidP="006214C6">
      <w:r w:rsidRPr="006214C6">
        <w:t>P4 needs [0, 1, 1], which can be satisfied by [5, 3, 2]. So, allocate the resources to P4, and after P4 finishes, the available resources will be [5 + 2, 3 + 1, 2 + 1] = [7, 4, 3].</w:t>
      </w:r>
    </w:p>
    <w:p w14:paraId="3D8A00C4" w14:textId="77777777" w:rsidR="006214C6" w:rsidRPr="006214C6" w:rsidRDefault="006214C6" w:rsidP="006214C6">
      <w:r w:rsidRPr="006214C6">
        <w:t>P5 needs [4, 3, 1], which can be satisfied by [7, 4, 3]. So, allocate the resources to P5, and after P5 finishes, the available resources will be [7 + 0, 4 + 0, 3 + 2] = [7, 4, 5].</w:t>
      </w:r>
    </w:p>
    <w:p w14:paraId="724C29D4" w14:textId="77777777" w:rsidR="006214C6" w:rsidRPr="006214C6" w:rsidRDefault="006214C6" w:rsidP="006214C6">
      <w:r w:rsidRPr="006214C6">
        <w:t>Now P1 needs [7, 4, 3], which can be satisfied by [7, 4, 5]. Allocate the resources to P1, and after P1 finishes, the available resources will be [7 + 0, 4 + 1, 5 + 0] = [7, 5, 5].</w:t>
      </w:r>
    </w:p>
    <w:p w14:paraId="6EEDA6EB" w14:textId="77777777" w:rsidR="006214C6" w:rsidRPr="006214C6" w:rsidRDefault="006214C6" w:rsidP="006214C6">
      <w:r w:rsidRPr="006214C6">
        <w:t>Finally, P3 needs [6, 0, 0], which can be satisfied by [7, 5, 5]. So, allocate the resources to P3, and after P3 finishes, the available resources will be [7 + 3, 5 + 0, 5 + 2] = [10, 5, 7].</w:t>
      </w:r>
    </w:p>
    <w:p w14:paraId="2E297DC8" w14:textId="77777777" w:rsidR="006214C6" w:rsidRPr="006214C6" w:rsidRDefault="006214C6" w:rsidP="006214C6">
      <w:r w:rsidRPr="006214C6">
        <w:t>Since we were able to find a sequence in which all processes can finish, the system is in a safe state.</w:t>
      </w:r>
    </w:p>
    <w:p w14:paraId="3CB4CDE0" w14:textId="40C68446" w:rsidR="006214C6" w:rsidRPr="006214C6" w:rsidRDefault="006214C6" w:rsidP="006214C6">
      <w:r w:rsidRPr="006214C6">
        <w:t>Safe Sequence: P2 → P4 → P5 → P1 → P3</w:t>
      </w:r>
    </w:p>
    <w:p w14:paraId="611BCA47" w14:textId="77777777" w:rsidR="006214C6" w:rsidRDefault="00164152" w:rsidP="00164152">
      <w:pPr>
        <w:numPr>
          <w:ilvl w:val="0"/>
          <w:numId w:val="2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sz w:val="24"/>
          <w:szCs w:val="24"/>
          <w:lang w:eastAsia="en-IN" w:bidi="hi-IN"/>
        </w:rPr>
        <w:t xml:space="preserve">What will happen if the resource request (1, 0, 0) for process P1 can the system </w:t>
      </w:r>
      <w:r w:rsidR="006214C6">
        <w:rPr>
          <w:rFonts w:ascii="Times New Roman" w:eastAsia="Times New Roman" w:hAnsi="Times New Roman" w:cs="Times New Roman"/>
          <w:color w:val="000000"/>
          <w:sz w:val="24"/>
          <w:szCs w:val="24"/>
          <w:lang w:eastAsia="en-IN" w:bidi="hi-IN"/>
        </w:rPr>
        <w:t>accept this request immediately?</w:t>
      </w:r>
    </w:p>
    <w:p w14:paraId="1F0CC9E9" w14:textId="77777777" w:rsidR="006214C6" w:rsidRPr="006214C6" w:rsidRDefault="006214C6" w:rsidP="006214C6">
      <w:r w:rsidRPr="006214C6">
        <w:lastRenderedPageBreak/>
        <w:t>To check if the system can accept the resource request (1, 0, 0) from P1, we need to evaluate if the requested resources are less than or equal to both P1's Need and the system's Available resources.</w:t>
      </w:r>
    </w:p>
    <w:p w14:paraId="48AAB2DB" w14:textId="77777777" w:rsidR="006214C6" w:rsidRPr="006214C6" w:rsidRDefault="006214C6" w:rsidP="006214C6">
      <w:r w:rsidRPr="006214C6">
        <w:t>P1's Need is [7, 4, 3].</w:t>
      </w:r>
    </w:p>
    <w:p w14:paraId="579C52C6" w14:textId="77777777" w:rsidR="006214C6" w:rsidRPr="006214C6" w:rsidRDefault="006214C6" w:rsidP="006214C6">
      <w:r w:rsidRPr="006214C6">
        <w:t>Available resources are [3, 3, 2].</w:t>
      </w:r>
    </w:p>
    <w:p w14:paraId="23206041" w14:textId="77777777" w:rsidR="006214C6" w:rsidRPr="006214C6" w:rsidRDefault="006214C6" w:rsidP="006214C6">
      <w:r w:rsidRPr="006214C6">
        <w:t>The request is [1, 0, 0].</w:t>
      </w:r>
    </w:p>
    <w:p w14:paraId="2C196DCA" w14:textId="77777777" w:rsidR="006214C6" w:rsidRPr="006214C6" w:rsidRDefault="006214C6" w:rsidP="006214C6">
      <w:r w:rsidRPr="006214C6">
        <w:t>Since the request is less than or equal to both the Need ([7, 4, 3]) and Available ([3, 3, 2]), we can grant the request temporarily and check if the system remains in a safe state.</w:t>
      </w:r>
    </w:p>
    <w:p w14:paraId="66959F7E" w14:textId="77777777" w:rsidR="006214C6" w:rsidRPr="006214C6" w:rsidRDefault="006214C6" w:rsidP="006214C6">
      <w:r w:rsidRPr="006214C6">
        <w:t>After the request:</w:t>
      </w:r>
    </w:p>
    <w:p w14:paraId="15149F0F" w14:textId="77777777" w:rsidR="006214C6" w:rsidRPr="006214C6" w:rsidRDefault="006214C6" w:rsidP="006214C6">
      <w:r w:rsidRPr="006214C6">
        <w:t>The Available resources would become [3 - 1, 3 - 0, 2 - 0] = [2, 3, 2].</w:t>
      </w:r>
    </w:p>
    <w:p w14:paraId="5326C6B5" w14:textId="77777777" w:rsidR="006214C6" w:rsidRPr="006214C6" w:rsidRDefault="006214C6" w:rsidP="006214C6">
      <w:r w:rsidRPr="006214C6">
        <w:t>P1's Allocation would become [0 + 1, 1 + 0, 0 + 0] = [1, 1, 0].</w:t>
      </w:r>
    </w:p>
    <w:p w14:paraId="11A1F9CE" w14:textId="77777777" w:rsidR="006214C6" w:rsidRPr="006214C6" w:rsidRDefault="006214C6" w:rsidP="006214C6">
      <w:r w:rsidRPr="006214C6">
        <w:t>P1's Need would become [7 - 1, 4 - 0, 3 - 0] = [6, 4, 3].</w:t>
      </w:r>
    </w:p>
    <w:p w14:paraId="0DF90478" w14:textId="77777777" w:rsidR="006214C6" w:rsidRPr="006214C6" w:rsidRDefault="006214C6" w:rsidP="006214C6">
      <w:r w:rsidRPr="006214C6">
        <w:t>Now, we check if the system is in a safe state with these updated values:</w:t>
      </w:r>
    </w:p>
    <w:p w14:paraId="252D1EA7" w14:textId="77777777" w:rsidR="006214C6" w:rsidRPr="006214C6" w:rsidRDefault="006214C6" w:rsidP="006214C6">
      <w:r w:rsidRPr="006214C6">
        <w:t>New Available resources: [2, 3, 2]</w:t>
      </w:r>
    </w:p>
    <w:p w14:paraId="4EFDA2D7" w14:textId="77777777" w:rsidR="006214C6" w:rsidRPr="006214C6" w:rsidRDefault="006214C6" w:rsidP="006214C6">
      <w:r w:rsidRPr="006214C6">
        <w:t>New Allocation for P1: [1, 1, 0]</w:t>
      </w:r>
    </w:p>
    <w:p w14:paraId="735CF874" w14:textId="77777777" w:rsidR="006214C6" w:rsidRPr="006214C6" w:rsidRDefault="006214C6" w:rsidP="006214C6">
      <w:r w:rsidRPr="006214C6">
        <w:t>New Need for P1: [6, 4, 3]</w:t>
      </w:r>
    </w:p>
    <w:p w14:paraId="50B47EFD" w14:textId="77777777" w:rsidR="006214C6" w:rsidRPr="006214C6" w:rsidRDefault="006214C6" w:rsidP="006214C6">
      <w:r w:rsidRPr="006214C6">
        <w:t>Repeating the safety check process from above, the system remains in a safe state with the same safe sequence: P2 → P4 → P5 → P1 → P3.</w:t>
      </w:r>
    </w:p>
    <w:p w14:paraId="37788BB3" w14:textId="77777777" w:rsidR="006214C6" w:rsidRPr="006214C6" w:rsidRDefault="006214C6" w:rsidP="006214C6">
      <w:r w:rsidRPr="006214C6">
        <w:t>Therefore, the system can accept the request (1, 0, 0) for P1 immediately without entering an unsafe state.</w:t>
      </w:r>
    </w:p>
    <w:p w14:paraId="27E9F731" w14:textId="1762DFE3" w:rsidR="006214C6" w:rsidRDefault="006214C6" w:rsidP="006214C6">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sz w:val="24"/>
          <w:szCs w:val="24"/>
          <w:lang w:eastAsia="en-IN" w:bidi="hi-IN"/>
        </w:rPr>
        <w:t xml:space="preserve"> </w:t>
      </w:r>
    </w:p>
    <w:p w14:paraId="55709987" w14:textId="2EB8E02C" w:rsidR="00240ABE" w:rsidRDefault="00240ABE" w:rsidP="00972AF3"/>
    <w:p w14:paraId="3CBBD272" w14:textId="77777777" w:rsidR="00240ABE" w:rsidRDefault="00240ABE"/>
    <w:sectPr w:rsidR="00240ABE" w:rsidSect="00404035">
      <w:pgSz w:w="11906" w:h="16838"/>
      <w:pgMar w:top="1440" w:right="1440" w:bottom="284"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93D2A" w14:textId="77777777" w:rsidR="00B73E06" w:rsidRDefault="00B73E06" w:rsidP="00404035">
      <w:pPr>
        <w:spacing w:after="0" w:line="240" w:lineRule="auto"/>
      </w:pPr>
      <w:r>
        <w:separator/>
      </w:r>
    </w:p>
  </w:endnote>
  <w:endnote w:type="continuationSeparator" w:id="0">
    <w:p w14:paraId="7858AE9A" w14:textId="77777777" w:rsidR="00B73E06" w:rsidRDefault="00B73E06" w:rsidP="00404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taBold-Roman">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8D3DB" w14:textId="77777777" w:rsidR="00B73E06" w:rsidRDefault="00B73E06" w:rsidP="00404035">
      <w:pPr>
        <w:spacing w:after="0" w:line="240" w:lineRule="auto"/>
      </w:pPr>
      <w:r>
        <w:separator/>
      </w:r>
    </w:p>
  </w:footnote>
  <w:footnote w:type="continuationSeparator" w:id="0">
    <w:p w14:paraId="350D4721" w14:textId="77777777" w:rsidR="00B73E06" w:rsidRDefault="00B73E06" w:rsidP="00404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name w:val="WW8Num6"/>
    <w:lvl w:ilvl="0">
      <w:start w:val="1"/>
      <w:numFmt w:val="bullet"/>
      <w:lvlText w:val=""/>
      <w:lvlJc w:val="left"/>
      <w:pPr>
        <w:tabs>
          <w:tab w:val="num" w:pos="707"/>
        </w:tabs>
        <w:ind w:left="707" w:hanging="283"/>
      </w:pPr>
      <w:rPr>
        <w:rFonts w:ascii="Symbol" w:hAnsi="Symbol" w:cs="Symbol"/>
        <w:sz w:val="20"/>
      </w:rPr>
    </w:lvl>
    <w:lvl w:ilvl="1">
      <w:start w:val="1"/>
      <w:numFmt w:val="bullet"/>
      <w:lvlText w:val=""/>
      <w:lvlJc w:val="left"/>
      <w:pPr>
        <w:tabs>
          <w:tab w:val="num" w:pos="1414"/>
        </w:tabs>
        <w:ind w:left="1414" w:hanging="283"/>
      </w:pPr>
      <w:rPr>
        <w:rFonts w:ascii="Symbol" w:hAnsi="Symbol" w:cs="Symbol"/>
        <w:sz w:val="20"/>
      </w:rPr>
    </w:lvl>
    <w:lvl w:ilvl="2">
      <w:start w:val="1"/>
      <w:numFmt w:val="bullet"/>
      <w:lvlText w:val=""/>
      <w:lvlJc w:val="left"/>
      <w:pPr>
        <w:tabs>
          <w:tab w:val="num" w:pos="2121"/>
        </w:tabs>
        <w:ind w:left="2121" w:hanging="283"/>
      </w:pPr>
      <w:rPr>
        <w:rFonts w:ascii="Symbol" w:hAnsi="Symbol" w:cs="Symbol"/>
        <w:sz w:val="20"/>
      </w:rPr>
    </w:lvl>
    <w:lvl w:ilvl="3">
      <w:start w:val="1"/>
      <w:numFmt w:val="bullet"/>
      <w:lvlText w:val=""/>
      <w:lvlJc w:val="left"/>
      <w:pPr>
        <w:tabs>
          <w:tab w:val="num" w:pos="2828"/>
        </w:tabs>
        <w:ind w:left="2828" w:hanging="283"/>
      </w:pPr>
      <w:rPr>
        <w:rFonts w:ascii="Symbol" w:hAnsi="Symbol" w:cs="Symbol"/>
        <w:sz w:val="20"/>
      </w:rPr>
    </w:lvl>
    <w:lvl w:ilvl="4">
      <w:start w:val="1"/>
      <w:numFmt w:val="bullet"/>
      <w:lvlText w:val=""/>
      <w:lvlJc w:val="left"/>
      <w:pPr>
        <w:tabs>
          <w:tab w:val="num" w:pos="3535"/>
        </w:tabs>
        <w:ind w:left="3535" w:hanging="283"/>
      </w:pPr>
      <w:rPr>
        <w:rFonts w:ascii="Symbol" w:hAnsi="Symbol" w:cs="Symbol"/>
        <w:sz w:val="20"/>
      </w:rPr>
    </w:lvl>
    <w:lvl w:ilvl="5">
      <w:start w:val="1"/>
      <w:numFmt w:val="bullet"/>
      <w:lvlText w:val=""/>
      <w:lvlJc w:val="left"/>
      <w:pPr>
        <w:tabs>
          <w:tab w:val="num" w:pos="4242"/>
        </w:tabs>
        <w:ind w:left="4242" w:hanging="283"/>
      </w:pPr>
      <w:rPr>
        <w:rFonts w:ascii="Symbol" w:hAnsi="Symbol" w:cs="Symbol"/>
        <w:sz w:val="20"/>
      </w:rPr>
    </w:lvl>
    <w:lvl w:ilvl="6">
      <w:start w:val="1"/>
      <w:numFmt w:val="bullet"/>
      <w:lvlText w:val=""/>
      <w:lvlJc w:val="left"/>
      <w:pPr>
        <w:tabs>
          <w:tab w:val="num" w:pos="4949"/>
        </w:tabs>
        <w:ind w:left="4949" w:hanging="283"/>
      </w:pPr>
      <w:rPr>
        <w:rFonts w:ascii="Symbol" w:hAnsi="Symbol" w:cs="Symbol"/>
        <w:sz w:val="20"/>
      </w:rPr>
    </w:lvl>
    <w:lvl w:ilvl="7">
      <w:start w:val="1"/>
      <w:numFmt w:val="bullet"/>
      <w:lvlText w:val=""/>
      <w:lvlJc w:val="left"/>
      <w:pPr>
        <w:tabs>
          <w:tab w:val="num" w:pos="5656"/>
        </w:tabs>
        <w:ind w:left="5656" w:hanging="283"/>
      </w:pPr>
      <w:rPr>
        <w:rFonts w:ascii="Symbol" w:hAnsi="Symbol" w:cs="Symbol"/>
        <w:sz w:val="20"/>
      </w:rPr>
    </w:lvl>
    <w:lvl w:ilvl="8">
      <w:start w:val="1"/>
      <w:numFmt w:val="bullet"/>
      <w:lvlText w:val=""/>
      <w:lvlJc w:val="left"/>
      <w:pPr>
        <w:tabs>
          <w:tab w:val="num" w:pos="6363"/>
        </w:tabs>
        <w:ind w:left="6363" w:hanging="283"/>
      </w:pPr>
      <w:rPr>
        <w:rFonts w:ascii="Symbol" w:hAnsi="Symbol" w:cs="Symbol"/>
        <w:sz w:val="20"/>
      </w:rPr>
    </w:lvl>
  </w:abstractNum>
  <w:abstractNum w:abstractNumId="1" w15:restartNumberingAfterBreak="0">
    <w:nsid w:val="00000008"/>
    <w:multiLevelType w:val="multilevel"/>
    <w:tmpl w:val="00000008"/>
    <w:name w:val="WW8Num8"/>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 w15:restartNumberingAfterBreak="0">
    <w:nsid w:val="00000009"/>
    <w:multiLevelType w:val="multilevel"/>
    <w:tmpl w:val="00000009"/>
    <w:name w:val="WW8Num9"/>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15:restartNumberingAfterBreak="0">
    <w:nsid w:val="03D66AFF"/>
    <w:multiLevelType w:val="multilevel"/>
    <w:tmpl w:val="29AE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94F16"/>
    <w:multiLevelType w:val="multilevel"/>
    <w:tmpl w:val="9458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22099"/>
    <w:multiLevelType w:val="multilevel"/>
    <w:tmpl w:val="6D1A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7096F"/>
    <w:multiLevelType w:val="multilevel"/>
    <w:tmpl w:val="20C48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06A692B"/>
    <w:multiLevelType w:val="hybridMultilevel"/>
    <w:tmpl w:val="C4B868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124A619C"/>
    <w:multiLevelType w:val="multilevel"/>
    <w:tmpl w:val="E460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14498"/>
    <w:multiLevelType w:val="multilevel"/>
    <w:tmpl w:val="9DEC18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A6A18CA"/>
    <w:multiLevelType w:val="multilevel"/>
    <w:tmpl w:val="8A66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80E0E"/>
    <w:multiLevelType w:val="multilevel"/>
    <w:tmpl w:val="E13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C8C58"/>
    <w:multiLevelType w:val="hybridMultilevel"/>
    <w:tmpl w:val="2E52755C"/>
    <w:lvl w:ilvl="0" w:tplc="EFD2E124">
      <w:start w:val="1"/>
      <w:numFmt w:val="decimal"/>
      <w:lvlText w:val="%1."/>
      <w:lvlJc w:val="left"/>
      <w:pPr>
        <w:ind w:left="720" w:hanging="360"/>
      </w:pPr>
    </w:lvl>
    <w:lvl w:ilvl="1" w:tplc="B2AAD8B8">
      <w:start w:val="1"/>
      <w:numFmt w:val="lowerLetter"/>
      <w:lvlText w:val="%2."/>
      <w:lvlJc w:val="left"/>
      <w:pPr>
        <w:ind w:left="1440" w:hanging="360"/>
      </w:pPr>
    </w:lvl>
    <w:lvl w:ilvl="2" w:tplc="A342AC50">
      <w:start w:val="1"/>
      <w:numFmt w:val="lowerRoman"/>
      <w:lvlText w:val="%3."/>
      <w:lvlJc w:val="right"/>
      <w:pPr>
        <w:ind w:left="2160" w:hanging="180"/>
      </w:pPr>
    </w:lvl>
    <w:lvl w:ilvl="3" w:tplc="E98ADFA2">
      <w:start w:val="1"/>
      <w:numFmt w:val="decimal"/>
      <w:lvlText w:val="%4."/>
      <w:lvlJc w:val="left"/>
      <w:pPr>
        <w:ind w:left="2880" w:hanging="360"/>
      </w:pPr>
    </w:lvl>
    <w:lvl w:ilvl="4" w:tplc="FF145C68">
      <w:start w:val="1"/>
      <w:numFmt w:val="lowerLetter"/>
      <w:lvlText w:val="%5."/>
      <w:lvlJc w:val="left"/>
      <w:pPr>
        <w:ind w:left="3600" w:hanging="360"/>
      </w:pPr>
    </w:lvl>
    <w:lvl w:ilvl="5" w:tplc="5E0418BA">
      <w:start w:val="1"/>
      <w:numFmt w:val="lowerRoman"/>
      <w:lvlText w:val="%6."/>
      <w:lvlJc w:val="right"/>
      <w:pPr>
        <w:ind w:left="4320" w:hanging="180"/>
      </w:pPr>
    </w:lvl>
    <w:lvl w:ilvl="6" w:tplc="F3243F50">
      <w:start w:val="1"/>
      <w:numFmt w:val="decimal"/>
      <w:lvlText w:val="%7."/>
      <w:lvlJc w:val="left"/>
      <w:pPr>
        <w:ind w:left="5040" w:hanging="360"/>
      </w:pPr>
    </w:lvl>
    <w:lvl w:ilvl="7" w:tplc="4796A4BE">
      <w:start w:val="1"/>
      <w:numFmt w:val="lowerLetter"/>
      <w:lvlText w:val="%8."/>
      <w:lvlJc w:val="left"/>
      <w:pPr>
        <w:ind w:left="5760" w:hanging="360"/>
      </w:pPr>
    </w:lvl>
    <w:lvl w:ilvl="8" w:tplc="B95215AE">
      <w:start w:val="1"/>
      <w:numFmt w:val="lowerRoman"/>
      <w:lvlText w:val="%9."/>
      <w:lvlJc w:val="right"/>
      <w:pPr>
        <w:ind w:left="6480" w:hanging="180"/>
      </w:pPr>
    </w:lvl>
  </w:abstractNum>
  <w:abstractNum w:abstractNumId="13" w15:restartNumberingAfterBreak="0">
    <w:nsid w:val="27F93562"/>
    <w:multiLevelType w:val="multilevel"/>
    <w:tmpl w:val="6DB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B3CCE"/>
    <w:multiLevelType w:val="multilevel"/>
    <w:tmpl w:val="CF8A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224EC"/>
    <w:multiLevelType w:val="multilevel"/>
    <w:tmpl w:val="67F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F4CE8"/>
    <w:multiLevelType w:val="hybridMultilevel"/>
    <w:tmpl w:val="861E931E"/>
    <w:lvl w:ilvl="0" w:tplc="D27EBBC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3A1B5D80"/>
    <w:multiLevelType w:val="multilevel"/>
    <w:tmpl w:val="78D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75BB1"/>
    <w:multiLevelType w:val="hybridMultilevel"/>
    <w:tmpl w:val="B5C833EE"/>
    <w:lvl w:ilvl="0" w:tplc="BE30DB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350DDF"/>
    <w:multiLevelType w:val="multilevel"/>
    <w:tmpl w:val="CC24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07185"/>
    <w:multiLevelType w:val="multilevel"/>
    <w:tmpl w:val="AA7A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746C5E"/>
    <w:multiLevelType w:val="multilevel"/>
    <w:tmpl w:val="209A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947F1"/>
    <w:multiLevelType w:val="multilevel"/>
    <w:tmpl w:val="3878A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12D21"/>
    <w:multiLevelType w:val="hybridMultilevel"/>
    <w:tmpl w:val="31E2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057C3C"/>
    <w:multiLevelType w:val="multilevel"/>
    <w:tmpl w:val="AEE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CD32A9"/>
    <w:multiLevelType w:val="multilevel"/>
    <w:tmpl w:val="5E6CB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466A6D"/>
    <w:multiLevelType w:val="multilevel"/>
    <w:tmpl w:val="2EEA3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C204A"/>
    <w:multiLevelType w:val="hybridMultilevel"/>
    <w:tmpl w:val="5FC81584"/>
    <w:lvl w:ilvl="0" w:tplc="BE30DB1A">
      <w:start w:val="1"/>
      <w:numFmt w:val="decimal"/>
      <w:lvlText w:val="%1."/>
      <w:lvlJc w:val="left"/>
      <w:pPr>
        <w:ind w:left="720" w:hanging="360"/>
      </w:pPr>
    </w:lvl>
    <w:lvl w:ilvl="1" w:tplc="1864002E">
      <w:start w:val="1"/>
      <w:numFmt w:val="lowerLetter"/>
      <w:lvlText w:val="%2."/>
      <w:lvlJc w:val="left"/>
      <w:pPr>
        <w:ind w:left="1440" w:hanging="360"/>
      </w:pPr>
    </w:lvl>
    <w:lvl w:ilvl="2" w:tplc="54BAF10C">
      <w:start w:val="1"/>
      <w:numFmt w:val="lowerRoman"/>
      <w:lvlText w:val="%3."/>
      <w:lvlJc w:val="right"/>
      <w:pPr>
        <w:ind w:left="2160" w:hanging="180"/>
      </w:pPr>
    </w:lvl>
    <w:lvl w:ilvl="3" w:tplc="00284F6E">
      <w:start w:val="1"/>
      <w:numFmt w:val="decimal"/>
      <w:lvlText w:val="%4."/>
      <w:lvlJc w:val="left"/>
      <w:pPr>
        <w:ind w:left="2880" w:hanging="360"/>
      </w:pPr>
    </w:lvl>
    <w:lvl w:ilvl="4" w:tplc="BD863D58">
      <w:start w:val="1"/>
      <w:numFmt w:val="lowerLetter"/>
      <w:lvlText w:val="%5."/>
      <w:lvlJc w:val="left"/>
      <w:pPr>
        <w:ind w:left="3600" w:hanging="360"/>
      </w:pPr>
    </w:lvl>
    <w:lvl w:ilvl="5" w:tplc="C41A9844">
      <w:start w:val="1"/>
      <w:numFmt w:val="lowerRoman"/>
      <w:lvlText w:val="%6."/>
      <w:lvlJc w:val="right"/>
      <w:pPr>
        <w:ind w:left="4320" w:hanging="180"/>
      </w:pPr>
    </w:lvl>
    <w:lvl w:ilvl="6" w:tplc="EF0661E2">
      <w:start w:val="1"/>
      <w:numFmt w:val="decimal"/>
      <w:lvlText w:val="%7."/>
      <w:lvlJc w:val="left"/>
      <w:pPr>
        <w:ind w:left="5040" w:hanging="360"/>
      </w:pPr>
    </w:lvl>
    <w:lvl w:ilvl="7" w:tplc="6F1C2028">
      <w:start w:val="1"/>
      <w:numFmt w:val="lowerLetter"/>
      <w:lvlText w:val="%8."/>
      <w:lvlJc w:val="left"/>
      <w:pPr>
        <w:ind w:left="5760" w:hanging="360"/>
      </w:pPr>
    </w:lvl>
    <w:lvl w:ilvl="8" w:tplc="0CE4F238">
      <w:start w:val="1"/>
      <w:numFmt w:val="lowerRoman"/>
      <w:lvlText w:val="%9."/>
      <w:lvlJc w:val="right"/>
      <w:pPr>
        <w:ind w:left="6480" w:hanging="180"/>
      </w:pPr>
    </w:lvl>
  </w:abstractNum>
  <w:abstractNum w:abstractNumId="28" w15:restartNumberingAfterBreak="0">
    <w:nsid w:val="7685293C"/>
    <w:multiLevelType w:val="multilevel"/>
    <w:tmpl w:val="60B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992AF3"/>
    <w:multiLevelType w:val="multilevel"/>
    <w:tmpl w:val="D20C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F6745"/>
    <w:multiLevelType w:val="hybridMultilevel"/>
    <w:tmpl w:val="5FC81584"/>
    <w:lvl w:ilvl="0" w:tplc="BE30DB1A">
      <w:start w:val="1"/>
      <w:numFmt w:val="decimal"/>
      <w:lvlText w:val="%1."/>
      <w:lvlJc w:val="left"/>
      <w:pPr>
        <w:ind w:left="720" w:hanging="360"/>
      </w:pPr>
    </w:lvl>
    <w:lvl w:ilvl="1" w:tplc="1864002E">
      <w:start w:val="1"/>
      <w:numFmt w:val="lowerLetter"/>
      <w:lvlText w:val="%2."/>
      <w:lvlJc w:val="left"/>
      <w:pPr>
        <w:ind w:left="1440" w:hanging="360"/>
      </w:pPr>
    </w:lvl>
    <w:lvl w:ilvl="2" w:tplc="54BAF10C">
      <w:start w:val="1"/>
      <w:numFmt w:val="lowerRoman"/>
      <w:lvlText w:val="%3."/>
      <w:lvlJc w:val="right"/>
      <w:pPr>
        <w:ind w:left="2160" w:hanging="180"/>
      </w:pPr>
    </w:lvl>
    <w:lvl w:ilvl="3" w:tplc="00284F6E">
      <w:start w:val="1"/>
      <w:numFmt w:val="decimal"/>
      <w:lvlText w:val="%4."/>
      <w:lvlJc w:val="left"/>
      <w:pPr>
        <w:ind w:left="2880" w:hanging="360"/>
      </w:pPr>
    </w:lvl>
    <w:lvl w:ilvl="4" w:tplc="BD863D58">
      <w:start w:val="1"/>
      <w:numFmt w:val="lowerLetter"/>
      <w:lvlText w:val="%5."/>
      <w:lvlJc w:val="left"/>
      <w:pPr>
        <w:ind w:left="3600" w:hanging="360"/>
      </w:pPr>
    </w:lvl>
    <w:lvl w:ilvl="5" w:tplc="C41A9844">
      <w:start w:val="1"/>
      <w:numFmt w:val="lowerRoman"/>
      <w:lvlText w:val="%6."/>
      <w:lvlJc w:val="right"/>
      <w:pPr>
        <w:ind w:left="4320" w:hanging="180"/>
      </w:pPr>
    </w:lvl>
    <w:lvl w:ilvl="6" w:tplc="EF0661E2">
      <w:start w:val="1"/>
      <w:numFmt w:val="decimal"/>
      <w:lvlText w:val="%7."/>
      <w:lvlJc w:val="left"/>
      <w:pPr>
        <w:ind w:left="5040" w:hanging="360"/>
      </w:pPr>
    </w:lvl>
    <w:lvl w:ilvl="7" w:tplc="6F1C2028">
      <w:start w:val="1"/>
      <w:numFmt w:val="lowerLetter"/>
      <w:lvlText w:val="%8."/>
      <w:lvlJc w:val="left"/>
      <w:pPr>
        <w:ind w:left="5760" w:hanging="360"/>
      </w:pPr>
    </w:lvl>
    <w:lvl w:ilvl="8" w:tplc="0CE4F238">
      <w:start w:val="1"/>
      <w:numFmt w:val="lowerRoman"/>
      <w:lvlText w:val="%9."/>
      <w:lvlJc w:val="right"/>
      <w:pPr>
        <w:ind w:left="6480" w:hanging="180"/>
      </w:pPr>
    </w:lvl>
  </w:abstractNum>
  <w:num w:numId="1">
    <w:abstractNumId w:val="16"/>
  </w:num>
  <w:num w:numId="2">
    <w:abstractNumId w:val="30"/>
  </w:num>
  <w:num w:numId="3">
    <w:abstractNumId w:val="27"/>
  </w:num>
  <w:num w:numId="4">
    <w:abstractNumId w:val="28"/>
  </w:num>
  <w:num w:numId="5">
    <w:abstractNumId w:val="5"/>
  </w:num>
  <w:num w:numId="6">
    <w:abstractNumId w:val="21"/>
  </w:num>
  <w:num w:numId="7">
    <w:abstractNumId w:val="17"/>
  </w:num>
  <w:num w:numId="8">
    <w:abstractNumId w:val="29"/>
  </w:num>
  <w:num w:numId="9">
    <w:abstractNumId w:val="26"/>
  </w:num>
  <w:num w:numId="10">
    <w:abstractNumId w:val="22"/>
  </w:num>
  <w:num w:numId="11">
    <w:abstractNumId w:val="4"/>
  </w:num>
  <w:num w:numId="12">
    <w:abstractNumId w:val="24"/>
  </w:num>
  <w:num w:numId="13">
    <w:abstractNumId w:val="19"/>
  </w:num>
  <w:num w:numId="14">
    <w:abstractNumId w:val="13"/>
  </w:num>
  <w:num w:numId="15">
    <w:abstractNumId w:val="20"/>
  </w:num>
  <w:num w:numId="16">
    <w:abstractNumId w:val="18"/>
  </w:num>
  <w:num w:numId="17">
    <w:abstractNumId w:val="3"/>
  </w:num>
  <w:num w:numId="18">
    <w:abstractNumId w:val="25"/>
  </w:num>
  <w:num w:numId="19">
    <w:abstractNumId w:val="23"/>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0"/>
  </w:num>
  <w:num w:numId="24">
    <w:abstractNumId w:val="2"/>
  </w:num>
  <w:num w:numId="25">
    <w:abstractNumId w:val="7"/>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0"/>
  </w:num>
  <w:num w:numId="31">
    <w:abstractNumId w:val="14"/>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C0"/>
    <w:rsid w:val="000413B7"/>
    <w:rsid w:val="0005372C"/>
    <w:rsid w:val="000B7FE2"/>
    <w:rsid w:val="000D7344"/>
    <w:rsid w:val="00164152"/>
    <w:rsid w:val="001C7A89"/>
    <w:rsid w:val="00240ABE"/>
    <w:rsid w:val="0029323E"/>
    <w:rsid w:val="00386F09"/>
    <w:rsid w:val="00390AF2"/>
    <w:rsid w:val="00404035"/>
    <w:rsid w:val="00463FCA"/>
    <w:rsid w:val="004B04B0"/>
    <w:rsid w:val="004B5217"/>
    <w:rsid w:val="004D3437"/>
    <w:rsid w:val="005316C2"/>
    <w:rsid w:val="005D42C1"/>
    <w:rsid w:val="006214C6"/>
    <w:rsid w:val="006A32E4"/>
    <w:rsid w:val="006E39A5"/>
    <w:rsid w:val="0076523D"/>
    <w:rsid w:val="007665B3"/>
    <w:rsid w:val="008F0AB5"/>
    <w:rsid w:val="009237B0"/>
    <w:rsid w:val="0093679E"/>
    <w:rsid w:val="00972AF3"/>
    <w:rsid w:val="00B221C4"/>
    <w:rsid w:val="00B73E06"/>
    <w:rsid w:val="00DE7E89"/>
    <w:rsid w:val="00E50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B8790F"/>
  <w15:docId w15:val="{3CFF1687-C651-4CB4-AC36-45BE6AB1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8C0"/>
    <w:pPr>
      <w:spacing w:after="200" w:line="276" w:lineRule="auto"/>
    </w:pPr>
    <w:rPr>
      <w:rFonts w:ascii="Calibri" w:eastAsia="Calibri" w:hAnsi="Calibri" w:cs="Calibri"/>
      <w:kern w:val="0"/>
      <w:lang w:val="en-US"/>
    </w:rPr>
  </w:style>
  <w:style w:type="paragraph" w:styleId="Heading1">
    <w:name w:val="heading 1"/>
    <w:basedOn w:val="Normal"/>
    <w:next w:val="Normal"/>
    <w:link w:val="Heading1Char"/>
    <w:uiPriority w:val="9"/>
    <w:qFormat/>
    <w:rsid w:val="0016415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IN"/>
      <w14:ligatures w14:val="none"/>
    </w:rPr>
  </w:style>
  <w:style w:type="paragraph" w:styleId="Heading2">
    <w:name w:val="heading 2"/>
    <w:basedOn w:val="Normal"/>
    <w:next w:val="Normal"/>
    <w:link w:val="Heading2Char"/>
    <w:uiPriority w:val="9"/>
    <w:semiHidden/>
    <w:unhideWhenUsed/>
    <w:qFormat/>
    <w:rsid w:val="0016415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IN"/>
      <w14:ligatures w14:val="none"/>
    </w:rPr>
  </w:style>
  <w:style w:type="paragraph" w:styleId="Heading3">
    <w:name w:val="heading 3"/>
    <w:basedOn w:val="Normal"/>
    <w:link w:val="Heading3Char"/>
    <w:uiPriority w:val="9"/>
    <w:qFormat/>
    <w:rsid w:val="009237B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14:ligatures w14:val="none"/>
    </w:rPr>
  </w:style>
  <w:style w:type="paragraph" w:styleId="Heading4">
    <w:name w:val="heading 4"/>
    <w:basedOn w:val="Normal"/>
    <w:link w:val="Heading4Char"/>
    <w:uiPriority w:val="9"/>
    <w:qFormat/>
    <w:rsid w:val="009237B0"/>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508C0"/>
    <w:pPr>
      <w:spacing w:after="200" w:line="276" w:lineRule="auto"/>
    </w:pPr>
    <w:rPr>
      <w:rFonts w:ascii="Calibri" w:eastAsia="Calibri" w:hAnsi="Calibri" w:cs="Calibri"/>
      <w:kern w:val="0"/>
      <w:lang w:val="en-US"/>
    </w:rPr>
  </w:style>
  <w:style w:type="paragraph" w:customStyle="1" w:styleId="NoSpacing1">
    <w:name w:val="No Spacing1"/>
    <w:uiPriority w:val="1"/>
    <w:qFormat/>
    <w:rsid w:val="009237B0"/>
    <w:pPr>
      <w:spacing w:after="0" w:line="240" w:lineRule="auto"/>
    </w:pPr>
    <w:rPr>
      <w:rFonts w:ascii="Calibri" w:eastAsia="Calibri" w:hAnsi="Calibri" w:cs="Times New Roman"/>
      <w:kern w:val="0"/>
      <w:lang w:val="en-US"/>
      <w14:ligatures w14:val="none"/>
    </w:rPr>
  </w:style>
  <w:style w:type="character" w:customStyle="1" w:styleId="Heading3Char">
    <w:name w:val="Heading 3 Char"/>
    <w:basedOn w:val="DefaultParagraphFont"/>
    <w:link w:val="Heading3"/>
    <w:uiPriority w:val="9"/>
    <w:rsid w:val="009237B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237B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237B0"/>
    <w:pPr>
      <w:spacing w:before="100" w:beforeAutospacing="1" w:after="100" w:afterAutospacing="1" w:line="240" w:lineRule="auto"/>
    </w:pPr>
    <w:rPr>
      <w:rFonts w:ascii="Times New Roman" w:eastAsia="Times New Roman" w:hAnsi="Times New Roman" w:cs="Times New Roman"/>
      <w:sz w:val="24"/>
      <w:szCs w:val="24"/>
      <w:lang w:val="en-IN" w:eastAsia="en-IN"/>
      <w14:ligatures w14:val="none"/>
    </w:rPr>
  </w:style>
  <w:style w:type="character" w:styleId="Strong">
    <w:name w:val="Strong"/>
    <w:basedOn w:val="DefaultParagraphFont"/>
    <w:uiPriority w:val="22"/>
    <w:qFormat/>
    <w:rsid w:val="009237B0"/>
    <w:rPr>
      <w:b/>
      <w:bCs/>
    </w:rPr>
  </w:style>
  <w:style w:type="character" w:styleId="HTMLCode">
    <w:name w:val="HTML Code"/>
    <w:basedOn w:val="DefaultParagraphFont"/>
    <w:uiPriority w:val="99"/>
    <w:semiHidden/>
    <w:unhideWhenUsed/>
    <w:rsid w:val="009237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9237B0"/>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240ABE"/>
    <w:pPr>
      <w:ind w:left="720"/>
      <w:contextualSpacing/>
    </w:pPr>
  </w:style>
  <w:style w:type="paragraph" w:customStyle="1" w:styleId="paragraph">
    <w:name w:val="paragraph"/>
    <w:basedOn w:val="Normal"/>
    <w:rsid w:val="000413B7"/>
    <w:pPr>
      <w:spacing w:before="100" w:beforeAutospacing="1" w:after="100" w:afterAutospacing="1" w:line="240" w:lineRule="auto"/>
    </w:pPr>
    <w:rPr>
      <w:rFonts w:ascii="Times New Roman" w:eastAsia="Times New Roman" w:hAnsi="Times New Roman" w:cs="Times New Roman"/>
      <w:sz w:val="24"/>
      <w:szCs w:val="24"/>
      <w:lang w:val="en-IN" w:eastAsia="en-IN"/>
      <w14:ligatures w14:val="none"/>
    </w:rPr>
  </w:style>
  <w:style w:type="character" w:customStyle="1" w:styleId="normaltextrun">
    <w:name w:val="normaltextrun"/>
    <w:basedOn w:val="DefaultParagraphFont"/>
    <w:rsid w:val="000413B7"/>
  </w:style>
  <w:style w:type="character" w:customStyle="1" w:styleId="eop">
    <w:name w:val="eop"/>
    <w:basedOn w:val="DefaultParagraphFont"/>
    <w:rsid w:val="000413B7"/>
  </w:style>
  <w:style w:type="paragraph" w:styleId="NoSpacing">
    <w:name w:val="No Spacing"/>
    <w:uiPriority w:val="1"/>
    <w:qFormat/>
    <w:rsid w:val="00972AF3"/>
    <w:pPr>
      <w:spacing w:after="0" w:line="240" w:lineRule="auto"/>
    </w:pPr>
    <w:rPr>
      <w:kern w:val="0"/>
      <w14:ligatures w14:val="none"/>
    </w:rPr>
  </w:style>
  <w:style w:type="paragraph" w:customStyle="1" w:styleId="WW-Default">
    <w:name w:val="WW-Default"/>
    <w:uiPriority w:val="99"/>
    <w:rsid w:val="00463FCA"/>
    <w:pPr>
      <w:suppressAutoHyphens/>
      <w:autoSpaceDE w:val="0"/>
      <w:spacing w:after="0" w:line="240" w:lineRule="auto"/>
    </w:pPr>
    <w:rPr>
      <w:rFonts w:ascii="MetaBold-Roman" w:eastAsia="Calibri" w:hAnsi="MetaBold-Roman" w:cs="MetaBold-Roman"/>
      <w:color w:val="000000"/>
      <w:kern w:val="0"/>
      <w:sz w:val="24"/>
      <w:szCs w:val="24"/>
      <w:lang w:val="en-US" w:eastAsia="zh-CN"/>
      <w14:ligatures w14:val="none"/>
    </w:rPr>
  </w:style>
  <w:style w:type="table" w:styleId="TableGrid">
    <w:name w:val="Table Grid"/>
    <w:basedOn w:val="TableNormal"/>
    <w:uiPriority w:val="39"/>
    <w:rsid w:val="004040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04035"/>
    <w:pPr>
      <w:suppressAutoHyphens/>
      <w:spacing w:after="120" w:line="240" w:lineRule="auto"/>
    </w:pPr>
    <w:rPr>
      <w:rFonts w:ascii="Times New Roman" w:eastAsia="Times New Roman" w:hAnsi="Times New Roman" w:cs="Times New Roman"/>
      <w:sz w:val="24"/>
      <w:szCs w:val="24"/>
      <w:lang w:eastAsia="ar-SA"/>
      <w14:ligatures w14:val="none"/>
    </w:rPr>
  </w:style>
  <w:style w:type="character" w:customStyle="1" w:styleId="BodyTextChar">
    <w:name w:val="Body Text Char"/>
    <w:basedOn w:val="DefaultParagraphFont"/>
    <w:link w:val="BodyText"/>
    <w:rsid w:val="00404035"/>
    <w:rPr>
      <w:rFonts w:ascii="Times New Roman" w:eastAsia="Times New Roman" w:hAnsi="Times New Roman" w:cs="Times New Roman"/>
      <w:kern w:val="0"/>
      <w:sz w:val="24"/>
      <w:szCs w:val="24"/>
      <w:lang w:val="en-US" w:eastAsia="ar-SA"/>
      <w14:ligatures w14:val="none"/>
    </w:rPr>
  </w:style>
  <w:style w:type="paragraph" w:styleId="Header">
    <w:name w:val="header"/>
    <w:basedOn w:val="Normal"/>
    <w:link w:val="HeaderChar"/>
    <w:uiPriority w:val="99"/>
    <w:unhideWhenUsed/>
    <w:rsid w:val="00404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035"/>
    <w:rPr>
      <w:rFonts w:ascii="Calibri" w:eastAsia="Calibri" w:hAnsi="Calibri" w:cs="Calibri"/>
      <w:kern w:val="0"/>
      <w:lang w:val="en-US"/>
    </w:rPr>
  </w:style>
  <w:style w:type="paragraph" w:styleId="Footer">
    <w:name w:val="footer"/>
    <w:basedOn w:val="Normal"/>
    <w:link w:val="FooterChar"/>
    <w:uiPriority w:val="99"/>
    <w:unhideWhenUsed/>
    <w:rsid w:val="00404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035"/>
    <w:rPr>
      <w:rFonts w:ascii="Calibri" w:eastAsia="Calibri" w:hAnsi="Calibri" w:cs="Calibri"/>
      <w:kern w:val="0"/>
      <w:lang w:val="en-US"/>
    </w:rPr>
  </w:style>
  <w:style w:type="character" w:customStyle="1" w:styleId="Heading1Char">
    <w:name w:val="Heading 1 Char"/>
    <w:basedOn w:val="DefaultParagraphFont"/>
    <w:link w:val="Heading1"/>
    <w:uiPriority w:val="9"/>
    <w:rsid w:val="0016415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164152"/>
    <w:rPr>
      <w:rFonts w:asciiTheme="majorHAnsi" w:eastAsiaTheme="majorEastAsia" w:hAnsiTheme="majorHAnsi" w:cstheme="majorBidi"/>
      <w:color w:val="2F5496" w:themeColor="accent1" w:themeShade="BF"/>
      <w:kern w:val="0"/>
      <w:sz w:val="26"/>
      <w:szCs w:val="26"/>
      <w14:ligatures w14:val="none"/>
    </w:rPr>
  </w:style>
  <w:style w:type="paragraph" w:styleId="BalloonText">
    <w:name w:val="Balloon Text"/>
    <w:basedOn w:val="Normal"/>
    <w:link w:val="BalloonTextChar"/>
    <w:uiPriority w:val="99"/>
    <w:semiHidden/>
    <w:unhideWhenUsed/>
    <w:rsid w:val="004B0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4B0"/>
    <w:rPr>
      <w:rFonts w:ascii="Tahoma" w:eastAsia="Calibri" w:hAnsi="Tahoma" w:cs="Tahoma"/>
      <w:kern w:val="0"/>
      <w:sz w:val="16"/>
      <w:szCs w:val="16"/>
      <w:lang w:val="en-US"/>
    </w:rPr>
  </w:style>
  <w:style w:type="character" w:customStyle="1" w:styleId="katex-mathml">
    <w:name w:val="katex-mathml"/>
    <w:basedOn w:val="DefaultParagraphFont"/>
    <w:rsid w:val="006214C6"/>
  </w:style>
  <w:style w:type="character" w:customStyle="1" w:styleId="mord">
    <w:name w:val="mord"/>
    <w:basedOn w:val="DefaultParagraphFont"/>
    <w:rsid w:val="006214C6"/>
  </w:style>
  <w:style w:type="character" w:customStyle="1" w:styleId="mrel">
    <w:name w:val="mrel"/>
    <w:basedOn w:val="DefaultParagraphFont"/>
    <w:rsid w:val="006214C6"/>
  </w:style>
  <w:style w:type="character" w:customStyle="1" w:styleId="mopen">
    <w:name w:val="mopen"/>
    <w:basedOn w:val="DefaultParagraphFont"/>
    <w:rsid w:val="006214C6"/>
  </w:style>
  <w:style w:type="character" w:customStyle="1" w:styleId="mpunct">
    <w:name w:val="mpunct"/>
    <w:basedOn w:val="DefaultParagraphFont"/>
    <w:rsid w:val="006214C6"/>
  </w:style>
  <w:style w:type="character" w:customStyle="1" w:styleId="mclose">
    <w:name w:val="mclose"/>
    <w:basedOn w:val="DefaultParagraphFont"/>
    <w:rsid w:val="0062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8759">
      <w:bodyDiv w:val="1"/>
      <w:marLeft w:val="0"/>
      <w:marRight w:val="0"/>
      <w:marTop w:val="0"/>
      <w:marBottom w:val="0"/>
      <w:divBdr>
        <w:top w:val="none" w:sz="0" w:space="0" w:color="auto"/>
        <w:left w:val="none" w:sz="0" w:space="0" w:color="auto"/>
        <w:bottom w:val="none" w:sz="0" w:space="0" w:color="auto"/>
        <w:right w:val="none" w:sz="0" w:space="0" w:color="auto"/>
      </w:divBdr>
    </w:div>
    <w:div w:id="132988501">
      <w:bodyDiv w:val="1"/>
      <w:marLeft w:val="0"/>
      <w:marRight w:val="0"/>
      <w:marTop w:val="0"/>
      <w:marBottom w:val="0"/>
      <w:divBdr>
        <w:top w:val="none" w:sz="0" w:space="0" w:color="auto"/>
        <w:left w:val="none" w:sz="0" w:space="0" w:color="auto"/>
        <w:bottom w:val="none" w:sz="0" w:space="0" w:color="auto"/>
        <w:right w:val="none" w:sz="0" w:space="0" w:color="auto"/>
      </w:divBdr>
    </w:div>
    <w:div w:id="200829364">
      <w:bodyDiv w:val="1"/>
      <w:marLeft w:val="0"/>
      <w:marRight w:val="0"/>
      <w:marTop w:val="0"/>
      <w:marBottom w:val="0"/>
      <w:divBdr>
        <w:top w:val="none" w:sz="0" w:space="0" w:color="auto"/>
        <w:left w:val="none" w:sz="0" w:space="0" w:color="auto"/>
        <w:bottom w:val="none" w:sz="0" w:space="0" w:color="auto"/>
        <w:right w:val="none" w:sz="0" w:space="0" w:color="auto"/>
      </w:divBdr>
      <w:divsChild>
        <w:div w:id="506093734">
          <w:marLeft w:val="0"/>
          <w:marRight w:val="0"/>
          <w:marTop w:val="0"/>
          <w:marBottom w:val="0"/>
          <w:divBdr>
            <w:top w:val="none" w:sz="0" w:space="0" w:color="auto"/>
            <w:left w:val="none" w:sz="0" w:space="0" w:color="auto"/>
            <w:bottom w:val="none" w:sz="0" w:space="0" w:color="auto"/>
            <w:right w:val="none" w:sz="0" w:space="0" w:color="auto"/>
          </w:divBdr>
          <w:divsChild>
            <w:div w:id="1956519963">
              <w:marLeft w:val="0"/>
              <w:marRight w:val="0"/>
              <w:marTop w:val="0"/>
              <w:marBottom w:val="0"/>
              <w:divBdr>
                <w:top w:val="none" w:sz="0" w:space="0" w:color="auto"/>
                <w:left w:val="none" w:sz="0" w:space="0" w:color="auto"/>
                <w:bottom w:val="none" w:sz="0" w:space="0" w:color="auto"/>
                <w:right w:val="none" w:sz="0" w:space="0" w:color="auto"/>
              </w:divBdr>
            </w:div>
            <w:div w:id="867527071">
              <w:marLeft w:val="0"/>
              <w:marRight w:val="0"/>
              <w:marTop w:val="0"/>
              <w:marBottom w:val="0"/>
              <w:divBdr>
                <w:top w:val="none" w:sz="0" w:space="0" w:color="auto"/>
                <w:left w:val="none" w:sz="0" w:space="0" w:color="auto"/>
                <w:bottom w:val="none" w:sz="0" w:space="0" w:color="auto"/>
                <w:right w:val="none" w:sz="0" w:space="0" w:color="auto"/>
              </w:divBdr>
            </w:div>
            <w:div w:id="574703239">
              <w:marLeft w:val="0"/>
              <w:marRight w:val="0"/>
              <w:marTop w:val="0"/>
              <w:marBottom w:val="0"/>
              <w:divBdr>
                <w:top w:val="none" w:sz="0" w:space="0" w:color="auto"/>
                <w:left w:val="none" w:sz="0" w:space="0" w:color="auto"/>
                <w:bottom w:val="none" w:sz="0" w:space="0" w:color="auto"/>
                <w:right w:val="none" w:sz="0" w:space="0" w:color="auto"/>
              </w:divBdr>
            </w:div>
            <w:div w:id="1441298913">
              <w:marLeft w:val="0"/>
              <w:marRight w:val="0"/>
              <w:marTop w:val="0"/>
              <w:marBottom w:val="0"/>
              <w:divBdr>
                <w:top w:val="none" w:sz="0" w:space="0" w:color="auto"/>
                <w:left w:val="none" w:sz="0" w:space="0" w:color="auto"/>
                <w:bottom w:val="none" w:sz="0" w:space="0" w:color="auto"/>
                <w:right w:val="none" w:sz="0" w:space="0" w:color="auto"/>
              </w:divBdr>
            </w:div>
            <w:div w:id="1194809794">
              <w:marLeft w:val="0"/>
              <w:marRight w:val="0"/>
              <w:marTop w:val="0"/>
              <w:marBottom w:val="0"/>
              <w:divBdr>
                <w:top w:val="none" w:sz="0" w:space="0" w:color="auto"/>
                <w:left w:val="none" w:sz="0" w:space="0" w:color="auto"/>
                <w:bottom w:val="none" w:sz="0" w:space="0" w:color="auto"/>
                <w:right w:val="none" w:sz="0" w:space="0" w:color="auto"/>
              </w:divBdr>
            </w:div>
            <w:div w:id="150027465">
              <w:marLeft w:val="0"/>
              <w:marRight w:val="0"/>
              <w:marTop w:val="0"/>
              <w:marBottom w:val="0"/>
              <w:divBdr>
                <w:top w:val="none" w:sz="0" w:space="0" w:color="auto"/>
                <w:left w:val="none" w:sz="0" w:space="0" w:color="auto"/>
                <w:bottom w:val="none" w:sz="0" w:space="0" w:color="auto"/>
                <w:right w:val="none" w:sz="0" w:space="0" w:color="auto"/>
              </w:divBdr>
            </w:div>
            <w:div w:id="2014724021">
              <w:marLeft w:val="0"/>
              <w:marRight w:val="0"/>
              <w:marTop w:val="0"/>
              <w:marBottom w:val="0"/>
              <w:divBdr>
                <w:top w:val="none" w:sz="0" w:space="0" w:color="auto"/>
                <w:left w:val="none" w:sz="0" w:space="0" w:color="auto"/>
                <w:bottom w:val="none" w:sz="0" w:space="0" w:color="auto"/>
                <w:right w:val="none" w:sz="0" w:space="0" w:color="auto"/>
              </w:divBdr>
            </w:div>
            <w:div w:id="430397988">
              <w:marLeft w:val="0"/>
              <w:marRight w:val="0"/>
              <w:marTop w:val="0"/>
              <w:marBottom w:val="0"/>
              <w:divBdr>
                <w:top w:val="none" w:sz="0" w:space="0" w:color="auto"/>
                <w:left w:val="none" w:sz="0" w:space="0" w:color="auto"/>
                <w:bottom w:val="none" w:sz="0" w:space="0" w:color="auto"/>
                <w:right w:val="none" w:sz="0" w:space="0" w:color="auto"/>
              </w:divBdr>
            </w:div>
            <w:div w:id="1164199655">
              <w:marLeft w:val="0"/>
              <w:marRight w:val="0"/>
              <w:marTop w:val="0"/>
              <w:marBottom w:val="0"/>
              <w:divBdr>
                <w:top w:val="none" w:sz="0" w:space="0" w:color="auto"/>
                <w:left w:val="none" w:sz="0" w:space="0" w:color="auto"/>
                <w:bottom w:val="none" w:sz="0" w:space="0" w:color="auto"/>
                <w:right w:val="none" w:sz="0" w:space="0" w:color="auto"/>
              </w:divBdr>
            </w:div>
            <w:div w:id="561527865">
              <w:marLeft w:val="0"/>
              <w:marRight w:val="0"/>
              <w:marTop w:val="0"/>
              <w:marBottom w:val="0"/>
              <w:divBdr>
                <w:top w:val="none" w:sz="0" w:space="0" w:color="auto"/>
                <w:left w:val="none" w:sz="0" w:space="0" w:color="auto"/>
                <w:bottom w:val="none" w:sz="0" w:space="0" w:color="auto"/>
                <w:right w:val="none" w:sz="0" w:space="0" w:color="auto"/>
              </w:divBdr>
            </w:div>
            <w:div w:id="2062051443">
              <w:marLeft w:val="0"/>
              <w:marRight w:val="0"/>
              <w:marTop w:val="0"/>
              <w:marBottom w:val="0"/>
              <w:divBdr>
                <w:top w:val="none" w:sz="0" w:space="0" w:color="auto"/>
                <w:left w:val="none" w:sz="0" w:space="0" w:color="auto"/>
                <w:bottom w:val="none" w:sz="0" w:space="0" w:color="auto"/>
                <w:right w:val="none" w:sz="0" w:space="0" w:color="auto"/>
              </w:divBdr>
            </w:div>
            <w:div w:id="421995281">
              <w:marLeft w:val="0"/>
              <w:marRight w:val="0"/>
              <w:marTop w:val="0"/>
              <w:marBottom w:val="0"/>
              <w:divBdr>
                <w:top w:val="none" w:sz="0" w:space="0" w:color="auto"/>
                <w:left w:val="none" w:sz="0" w:space="0" w:color="auto"/>
                <w:bottom w:val="none" w:sz="0" w:space="0" w:color="auto"/>
                <w:right w:val="none" w:sz="0" w:space="0" w:color="auto"/>
              </w:divBdr>
            </w:div>
            <w:div w:id="1436753248">
              <w:marLeft w:val="0"/>
              <w:marRight w:val="0"/>
              <w:marTop w:val="0"/>
              <w:marBottom w:val="0"/>
              <w:divBdr>
                <w:top w:val="none" w:sz="0" w:space="0" w:color="auto"/>
                <w:left w:val="none" w:sz="0" w:space="0" w:color="auto"/>
                <w:bottom w:val="none" w:sz="0" w:space="0" w:color="auto"/>
                <w:right w:val="none" w:sz="0" w:space="0" w:color="auto"/>
              </w:divBdr>
            </w:div>
            <w:div w:id="104663462">
              <w:marLeft w:val="0"/>
              <w:marRight w:val="0"/>
              <w:marTop w:val="0"/>
              <w:marBottom w:val="0"/>
              <w:divBdr>
                <w:top w:val="none" w:sz="0" w:space="0" w:color="auto"/>
                <w:left w:val="none" w:sz="0" w:space="0" w:color="auto"/>
                <w:bottom w:val="none" w:sz="0" w:space="0" w:color="auto"/>
                <w:right w:val="none" w:sz="0" w:space="0" w:color="auto"/>
              </w:divBdr>
            </w:div>
          </w:divsChild>
        </w:div>
        <w:div w:id="2141070131">
          <w:marLeft w:val="0"/>
          <w:marRight w:val="0"/>
          <w:marTop w:val="0"/>
          <w:marBottom w:val="0"/>
          <w:divBdr>
            <w:top w:val="none" w:sz="0" w:space="0" w:color="auto"/>
            <w:left w:val="none" w:sz="0" w:space="0" w:color="auto"/>
            <w:bottom w:val="none" w:sz="0" w:space="0" w:color="auto"/>
            <w:right w:val="none" w:sz="0" w:space="0" w:color="auto"/>
          </w:divBdr>
          <w:divsChild>
            <w:div w:id="1587155395">
              <w:marLeft w:val="0"/>
              <w:marRight w:val="0"/>
              <w:marTop w:val="0"/>
              <w:marBottom w:val="0"/>
              <w:divBdr>
                <w:top w:val="none" w:sz="0" w:space="0" w:color="auto"/>
                <w:left w:val="none" w:sz="0" w:space="0" w:color="auto"/>
                <w:bottom w:val="none" w:sz="0" w:space="0" w:color="auto"/>
                <w:right w:val="none" w:sz="0" w:space="0" w:color="auto"/>
              </w:divBdr>
            </w:div>
            <w:div w:id="370688901">
              <w:marLeft w:val="0"/>
              <w:marRight w:val="0"/>
              <w:marTop w:val="0"/>
              <w:marBottom w:val="0"/>
              <w:divBdr>
                <w:top w:val="none" w:sz="0" w:space="0" w:color="auto"/>
                <w:left w:val="none" w:sz="0" w:space="0" w:color="auto"/>
                <w:bottom w:val="none" w:sz="0" w:space="0" w:color="auto"/>
                <w:right w:val="none" w:sz="0" w:space="0" w:color="auto"/>
              </w:divBdr>
            </w:div>
            <w:div w:id="9327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0510">
      <w:bodyDiv w:val="1"/>
      <w:marLeft w:val="0"/>
      <w:marRight w:val="0"/>
      <w:marTop w:val="0"/>
      <w:marBottom w:val="0"/>
      <w:divBdr>
        <w:top w:val="none" w:sz="0" w:space="0" w:color="auto"/>
        <w:left w:val="none" w:sz="0" w:space="0" w:color="auto"/>
        <w:bottom w:val="none" w:sz="0" w:space="0" w:color="auto"/>
        <w:right w:val="none" w:sz="0" w:space="0" w:color="auto"/>
      </w:divBdr>
    </w:div>
    <w:div w:id="342124361">
      <w:bodyDiv w:val="1"/>
      <w:marLeft w:val="0"/>
      <w:marRight w:val="0"/>
      <w:marTop w:val="0"/>
      <w:marBottom w:val="0"/>
      <w:divBdr>
        <w:top w:val="none" w:sz="0" w:space="0" w:color="auto"/>
        <w:left w:val="none" w:sz="0" w:space="0" w:color="auto"/>
        <w:bottom w:val="none" w:sz="0" w:space="0" w:color="auto"/>
        <w:right w:val="none" w:sz="0" w:space="0" w:color="auto"/>
      </w:divBdr>
    </w:div>
    <w:div w:id="402458355">
      <w:bodyDiv w:val="1"/>
      <w:marLeft w:val="0"/>
      <w:marRight w:val="0"/>
      <w:marTop w:val="0"/>
      <w:marBottom w:val="0"/>
      <w:divBdr>
        <w:top w:val="none" w:sz="0" w:space="0" w:color="auto"/>
        <w:left w:val="none" w:sz="0" w:space="0" w:color="auto"/>
        <w:bottom w:val="none" w:sz="0" w:space="0" w:color="auto"/>
        <w:right w:val="none" w:sz="0" w:space="0" w:color="auto"/>
      </w:divBdr>
      <w:divsChild>
        <w:div w:id="1640185471">
          <w:marLeft w:val="0"/>
          <w:marRight w:val="0"/>
          <w:marTop w:val="0"/>
          <w:marBottom w:val="0"/>
          <w:divBdr>
            <w:top w:val="none" w:sz="0" w:space="0" w:color="auto"/>
            <w:left w:val="none" w:sz="0" w:space="0" w:color="auto"/>
            <w:bottom w:val="none" w:sz="0" w:space="0" w:color="auto"/>
            <w:right w:val="none" w:sz="0" w:space="0" w:color="auto"/>
          </w:divBdr>
          <w:divsChild>
            <w:div w:id="1622952835">
              <w:marLeft w:val="0"/>
              <w:marRight w:val="0"/>
              <w:marTop w:val="0"/>
              <w:marBottom w:val="0"/>
              <w:divBdr>
                <w:top w:val="none" w:sz="0" w:space="0" w:color="auto"/>
                <w:left w:val="none" w:sz="0" w:space="0" w:color="auto"/>
                <w:bottom w:val="none" w:sz="0" w:space="0" w:color="auto"/>
                <w:right w:val="none" w:sz="0" w:space="0" w:color="auto"/>
              </w:divBdr>
            </w:div>
            <w:div w:id="1983002911">
              <w:marLeft w:val="0"/>
              <w:marRight w:val="0"/>
              <w:marTop w:val="0"/>
              <w:marBottom w:val="0"/>
              <w:divBdr>
                <w:top w:val="none" w:sz="0" w:space="0" w:color="auto"/>
                <w:left w:val="none" w:sz="0" w:space="0" w:color="auto"/>
                <w:bottom w:val="none" w:sz="0" w:space="0" w:color="auto"/>
                <w:right w:val="none" w:sz="0" w:space="0" w:color="auto"/>
              </w:divBdr>
            </w:div>
            <w:div w:id="1926380283">
              <w:marLeft w:val="0"/>
              <w:marRight w:val="0"/>
              <w:marTop w:val="0"/>
              <w:marBottom w:val="0"/>
              <w:divBdr>
                <w:top w:val="none" w:sz="0" w:space="0" w:color="auto"/>
                <w:left w:val="none" w:sz="0" w:space="0" w:color="auto"/>
                <w:bottom w:val="none" w:sz="0" w:space="0" w:color="auto"/>
                <w:right w:val="none" w:sz="0" w:space="0" w:color="auto"/>
              </w:divBdr>
            </w:div>
            <w:div w:id="1261256287">
              <w:marLeft w:val="0"/>
              <w:marRight w:val="0"/>
              <w:marTop w:val="0"/>
              <w:marBottom w:val="0"/>
              <w:divBdr>
                <w:top w:val="none" w:sz="0" w:space="0" w:color="auto"/>
                <w:left w:val="none" w:sz="0" w:space="0" w:color="auto"/>
                <w:bottom w:val="none" w:sz="0" w:space="0" w:color="auto"/>
                <w:right w:val="none" w:sz="0" w:space="0" w:color="auto"/>
              </w:divBdr>
            </w:div>
            <w:div w:id="1852528253">
              <w:marLeft w:val="0"/>
              <w:marRight w:val="0"/>
              <w:marTop w:val="0"/>
              <w:marBottom w:val="0"/>
              <w:divBdr>
                <w:top w:val="none" w:sz="0" w:space="0" w:color="auto"/>
                <w:left w:val="none" w:sz="0" w:space="0" w:color="auto"/>
                <w:bottom w:val="none" w:sz="0" w:space="0" w:color="auto"/>
                <w:right w:val="none" w:sz="0" w:space="0" w:color="auto"/>
              </w:divBdr>
            </w:div>
            <w:div w:id="644511392">
              <w:marLeft w:val="0"/>
              <w:marRight w:val="0"/>
              <w:marTop w:val="0"/>
              <w:marBottom w:val="0"/>
              <w:divBdr>
                <w:top w:val="none" w:sz="0" w:space="0" w:color="auto"/>
                <w:left w:val="none" w:sz="0" w:space="0" w:color="auto"/>
                <w:bottom w:val="none" w:sz="0" w:space="0" w:color="auto"/>
                <w:right w:val="none" w:sz="0" w:space="0" w:color="auto"/>
              </w:divBdr>
            </w:div>
            <w:div w:id="1932810394">
              <w:marLeft w:val="0"/>
              <w:marRight w:val="0"/>
              <w:marTop w:val="0"/>
              <w:marBottom w:val="0"/>
              <w:divBdr>
                <w:top w:val="none" w:sz="0" w:space="0" w:color="auto"/>
                <w:left w:val="none" w:sz="0" w:space="0" w:color="auto"/>
                <w:bottom w:val="none" w:sz="0" w:space="0" w:color="auto"/>
                <w:right w:val="none" w:sz="0" w:space="0" w:color="auto"/>
              </w:divBdr>
            </w:div>
            <w:div w:id="858158362">
              <w:marLeft w:val="0"/>
              <w:marRight w:val="0"/>
              <w:marTop w:val="0"/>
              <w:marBottom w:val="0"/>
              <w:divBdr>
                <w:top w:val="none" w:sz="0" w:space="0" w:color="auto"/>
                <w:left w:val="none" w:sz="0" w:space="0" w:color="auto"/>
                <w:bottom w:val="none" w:sz="0" w:space="0" w:color="auto"/>
                <w:right w:val="none" w:sz="0" w:space="0" w:color="auto"/>
              </w:divBdr>
            </w:div>
            <w:div w:id="215358767">
              <w:marLeft w:val="0"/>
              <w:marRight w:val="0"/>
              <w:marTop w:val="0"/>
              <w:marBottom w:val="0"/>
              <w:divBdr>
                <w:top w:val="none" w:sz="0" w:space="0" w:color="auto"/>
                <w:left w:val="none" w:sz="0" w:space="0" w:color="auto"/>
                <w:bottom w:val="none" w:sz="0" w:space="0" w:color="auto"/>
                <w:right w:val="none" w:sz="0" w:space="0" w:color="auto"/>
              </w:divBdr>
            </w:div>
            <w:div w:id="553391061">
              <w:marLeft w:val="0"/>
              <w:marRight w:val="0"/>
              <w:marTop w:val="0"/>
              <w:marBottom w:val="0"/>
              <w:divBdr>
                <w:top w:val="none" w:sz="0" w:space="0" w:color="auto"/>
                <w:left w:val="none" w:sz="0" w:space="0" w:color="auto"/>
                <w:bottom w:val="none" w:sz="0" w:space="0" w:color="auto"/>
                <w:right w:val="none" w:sz="0" w:space="0" w:color="auto"/>
              </w:divBdr>
            </w:div>
            <w:div w:id="1440487164">
              <w:marLeft w:val="0"/>
              <w:marRight w:val="0"/>
              <w:marTop w:val="0"/>
              <w:marBottom w:val="0"/>
              <w:divBdr>
                <w:top w:val="none" w:sz="0" w:space="0" w:color="auto"/>
                <w:left w:val="none" w:sz="0" w:space="0" w:color="auto"/>
                <w:bottom w:val="none" w:sz="0" w:space="0" w:color="auto"/>
                <w:right w:val="none" w:sz="0" w:space="0" w:color="auto"/>
              </w:divBdr>
            </w:div>
            <w:div w:id="1597514976">
              <w:marLeft w:val="0"/>
              <w:marRight w:val="0"/>
              <w:marTop w:val="0"/>
              <w:marBottom w:val="0"/>
              <w:divBdr>
                <w:top w:val="none" w:sz="0" w:space="0" w:color="auto"/>
                <w:left w:val="none" w:sz="0" w:space="0" w:color="auto"/>
                <w:bottom w:val="none" w:sz="0" w:space="0" w:color="auto"/>
                <w:right w:val="none" w:sz="0" w:space="0" w:color="auto"/>
              </w:divBdr>
            </w:div>
            <w:div w:id="1108937439">
              <w:marLeft w:val="0"/>
              <w:marRight w:val="0"/>
              <w:marTop w:val="0"/>
              <w:marBottom w:val="0"/>
              <w:divBdr>
                <w:top w:val="none" w:sz="0" w:space="0" w:color="auto"/>
                <w:left w:val="none" w:sz="0" w:space="0" w:color="auto"/>
                <w:bottom w:val="none" w:sz="0" w:space="0" w:color="auto"/>
                <w:right w:val="none" w:sz="0" w:space="0" w:color="auto"/>
              </w:divBdr>
            </w:div>
            <w:div w:id="221137414">
              <w:marLeft w:val="0"/>
              <w:marRight w:val="0"/>
              <w:marTop w:val="0"/>
              <w:marBottom w:val="0"/>
              <w:divBdr>
                <w:top w:val="none" w:sz="0" w:space="0" w:color="auto"/>
                <w:left w:val="none" w:sz="0" w:space="0" w:color="auto"/>
                <w:bottom w:val="none" w:sz="0" w:space="0" w:color="auto"/>
                <w:right w:val="none" w:sz="0" w:space="0" w:color="auto"/>
              </w:divBdr>
            </w:div>
            <w:div w:id="1510951413">
              <w:marLeft w:val="0"/>
              <w:marRight w:val="0"/>
              <w:marTop w:val="0"/>
              <w:marBottom w:val="0"/>
              <w:divBdr>
                <w:top w:val="none" w:sz="0" w:space="0" w:color="auto"/>
                <w:left w:val="none" w:sz="0" w:space="0" w:color="auto"/>
                <w:bottom w:val="none" w:sz="0" w:space="0" w:color="auto"/>
                <w:right w:val="none" w:sz="0" w:space="0" w:color="auto"/>
              </w:divBdr>
            </w:div>
            <w:div w:id="1370301858">
              <w:marLeft w:val="0"/>
              <w:marRight w:val="0"/>
              <w:marTop w:val="0"/>
              <w:marBottom w:val="0"/>
              <w:divBdr>
                <w:top w:val="none" w:sz="0" w:space="0" w:color="auto"/>
                <w:left w:val="none" w:sz="0" w:space="0" w:color="auto"/>
                <w:bottom w:val="none" w:sz="0" w:space="0" w:color="auto"/>
                <w:right w:val="none" w:sz="0" w:space="0" w:color="auto"/>
              </w:divBdr>
            </w:div>
            <w:div w:id="1545824622">
              <w:marLeft w:val="0"/>
              <w:marRight w:val="0"/>
              <w:marTop w:val="0"/>
              <w:marBottom w:val="0"/>
              <w:divBdr>
                <w:top w:val="none" w:sz="0" w:space="0" w:color="auto"/>
                <w:left w:val="none" w:sz="0" w:space="0" w:color="auto"/>
                <w:bottom w:val="none" w:sz="0" w:space="0" w:color="auto"/>
                <w:right w:val="none" w:sz="0" w:space="0" w:color="auto"/>
              </w:divBdr>
            </w:div>
            <w:div w:id="1412464142">
              <w:marLeft w:val="0"/>
              <w:marRight w:val="0"/>
              <w:marTop w:val="0"/>
              <w:marBottom w:val="0"/>
              <w:divBdr>
                <w:top w:val="none" w:sz="0" w:space="0" w:color="auto"/>
                <w:left w:val="none" w:sz="0" w:space="0" w:color="auto"/>
                <w:bottom w:val="none" w:sz="0" w:space="0" w:color="auto"/>
                <w:right w:val="none" w:sz="0" w:space="0" w:color="auto"/>
              </w:divBdr>
            </w:div>
            <w:div w:id="2050838390">
              <w:marLeft w:val="0"/>
              <w:marRight w:val="0"/>
              <w:marTop w:val="0"/>
              <w:marBottom w:val="0"/>
              <w:divBdr>
                <w:top w:val="none" w:sz="0" w:space="0" w:color="auto"/>
                <w:left w:val="none" w:sz="0" w:space="0" w:color="auto"/>
                <w:bottom w:val="none" w:sz="0" w:space="0" w:color="auto"/>
                <w:right w:val="none" w:sz="0" w:space="0" w:color="auto"/>
              </w:divBdr>
            </w:div>
            <w:div w:id="148668254">
              <w:marLeft w:val="0"/>
              <w:marRight w:val="0"/>
              <w:marTop w:val="0"/>
              <w:marBottom w:val="0"/>
              <w:divBdr>
                <w:top w:val="none" w:sz="0" w:space="0" w:color="auto"/>
                <w:left w:val="none" w:sz="0" w:space="0" w:color="auto"/>
                <w:bottom w:val="none" w:sz="0" w:space="0" w:color="auto"/>
                <w:right w:val="none" w:sz="0" w:space="0" w:color="auto"/>
              </w:divBdr>
            </w:div>
            <w:div w:id="1443113125">
              <w:marLeft w:val="0"/>
              <w:marRight w:val="0"/>
              <w:marTop w:val="0"/>
              <w:marBottom w:val="0"/>
              <w:divBdr>
                <w:top w:val="none" w:sz="0" w:space="0" w:color="auto"/>
                <w:left w:val="none" w:sz="0" w:space="0" w:color="auto"/>
                <w:bottom w:val="none" w:sz="0" w:space="0" w:color="auto"/>
                <w:right w:val="none" w:sz="0" w:space="0" w:color="auto"/>
              </w:divBdr>
            </w:div>
            <w:div w:id="1135098426">
              <w:marLeft w:val="0"/>
              <w:marRight w:val="0"/>
              <w:marTop w:val="0"/>
              <w:marBottom w:val="0"/>
              <w:divBdr>
                <w:top w:val="none" w:sz="0" w:space="0" w:color="auto"/>
                <w:left w:val="none" w:sz="0" w:space="0" w:color="auto"/>
                <w:bottom w:val="none" w:sz="0" w:space="0" w:color="auto"/>
                <w:right w:val="none" w:sz="0" w:space="0" w:color="auto"/>
              </w:divBdr>
            </w:div>
            <w:div w:id="1625504475">
              <w:marLeft w:val="0"/>
              <w:marRight w:val="0"/>
              <w:marTop w:val="0"/>
              <w:marBottom w:val="0"/>
              <w:divBdr>
                <w:top w:val="none" w:sz="0" w:space="0" w:color="auto"/>
                <w:left w:val="none" w:sz="0" w:space="0" w:color="auto"/>
                <w:bottom w:val="none" w:sz="0" w:space="0" w:color="auto"/>
                <w:right w:val="none" w:sz="0" w:space="0" w:color="auto"/>
              </w:divBdr>
            </w:div>
            <w:div w:id="1843160662">
              <w:marLeft w:val="0"/>
              <w:marRight w:val="0"/>
              <w:marTop w:val="0"/>
              <w:marBottom w:val="0"/>
              <w:divBdr>
                <w:top w:val="none" w:sz="0" w:space="0" w:color="auto"/>
                <w:left w:val="none" w:sz="0" w:space="0" w:color="auto"/>
                <w:bottom w:val="none" w:sz="0" w:space="0" w:color="auto"/>
                <w:right w:val="none" w:sz="0" w:space="0" w:color="auto"/>
              </w:divBdr>
            </w:div>
            <w:div w:id="482963616">
              <w:marLeft w:val="0"/>
              <w:marRight w:val="0"/>
              <w:marTop w:val="0"/>
              <w:marBottom w:val="0"/>
              <w:divBdr>
                <w:top w:val="none" w:sz="0" w:space="0" w:color="auto"/>
                <w:left w:val="none" w:sz="0" w:space="0" w:color="auto"/>
                <w:bottom w:val="none" w:sz="0" w:space="0" w:color="auto"/>
                <w:right w:val="none" w:sz="0" w:space="0" w:color="auto"/>
              </w:divBdr>
            </w:div>
            <w:div w:id="1151403889">
              <w:marLeft w:val="0"/>
              <w:marRight w:val="0"/>
              <w:marTop w:val="0"/>
              <w:marBottom w:val="0"/>
              <w:divBdr>
                <w:top w:val="none" w:sz="0" w:space="0" w:color="auto"/>
                <w:left w:val="none" w:sz="0" w:space="0" w:color="auto"/>
                <w:bottom w:val="none" w:sz="0" w:space="0" w:color="auto"/>
                <w:right w:val="none" w:sz="0" w:space="0" w:color="auto"/>
              </w:divBdr>
            </w:div>
            <w:div w:id="307129676">
              <w:marLeft w:val="0"/>
              <w:marRight w:val="0"/>
              <w:marTop w:val="0"/>
              <w:marBottom w:val="0"/>
              <w:divBdr>
                <w:top w:val="none" w:sz="0" w:space="0" w:color="auto"/>
                <w:left w:val="none" w:sz="0" w:space="0" w:color="auto"/>
                <w:bottom w:val="none" w:sz="0" w:space="0" w:color="auto"/>
                <w:right w:val="none" w:sz="0" w:space="0" w:color="auto"/>
              </w:divBdr>
            </w:div>
            <w:div w:id="541594841">
              <w:marLeft w:val="0"/>
              <w:marRight w:val="0"/>
              <w:marTop w:val="0"/>
              <w:marBottom w:val="0"/>
              <w:divBdr>
                <w:top w:val="none" w:sz="0" w:space="0" w:color="auto"/>
                <w:left w:val="none" w:sz="0" w:space="0" w:color="auto"/>
                <w:bottom w:val="none" w:sz="0" w:space="0" w:color="auto"/>
                <w:right w:val="none" w:sz="0" w:space="0" w:color="auto"/>
              </w:divBdr>
            </w:div>
            <w:div w:id="1201481370">
              <w:marLeft w:val="0"/>
              <w:marRight w:val="0"/>
              <w:marTop w:val="0"/>
              <w:marBottom w:val="0"/>
              <w:divBdr>
                <w:top w:val="none" w:sz="0" w:space="0" w:color="auto"/>
                <w:left w:val="none" w:sz="0" w:space="0" w:color="auto"/>
                <w:bottom w:val="none" w:sz="0" w:space="0" w:color="auto"/>
                <w:right w:val="none" w:sz="0" w:space="0" w:color="auto"/>
              </w:divBdr>
            </w:div>
            <w:div w:id="64308172">
              <w:marLeft w:val="0"/>
              <w:marRight w:val="0"/>
              <w:marTop w:val="0"/>
              <w:marBottom w:val="0"/>
              <w:divBdr>
                <w:top w:val="none" w:sz="0" w:space="0" w:color="auto"/>
                <w:left w:val="none" w:sz="0" w:space="0" w:color="auto"/>
                <w:bottom w:val="none" w:sz="0" w:space="0" w:color="auto"/>
                <w:right w:val="none" w:sz="0" w:space="0" w:color="auto"/>
              </w:divBdr>
            </w:div>
            <w:div w:id="243491531">
              <w:marLeft w:val="0"/>
              <w:marRight w:val="0"/>
              <w:marTop w:val="0"/>
              <w:marBottom w:val="0"/>
              <w:divBdr>
                <w:top w:val="none" w:sz="0" w:space="0" w:color="auto"/>
                <w:left w:val="none" w:sz="0" w:space="0" w:color="auto"/>
                <w:bottom w:val="none" w:sz="0" w:space="0" w:color="auto"/>
                <w:right w:val="none" w:sz="0" w:space="0" w:color="auto"/>
              </w:divBdr>
            </w:div>
            <w:div w:id="951479012">
              <w:marLeft w:val="0"/>
              <w:marRight w:val="0"/>
              <w:marTop w:val="0"/>
              <w:marBottom w:val="0"/>
              <w:divBdr>
                <w:top w:val="none" w:sz="0" w:space="0" w:color="auto"/>
                <w:left w:val="none" w:sz="0" w:space="0" w:color="auto"/>
                <w:bottom w:val="none" w:sz="0" w:space="0" w:color="auto"/>
                <w:right w:val="none" w:sz="0" w:space="0" w:color="auto"/>
              </w:divBdr>
            </w:div>
            <w:div w:id="1339389259">
              <w:marLeft w:val="0"/>
              <w:marRight w:val="0"/>
              <w:marTop w:val="0"/>
              <w:marBottom w:val="0"/>
              <w:divBdr>
                <w:top w:val="none" w:sz="0" w:space="0" w:color="auto"/>
                <w:left w:val="none" w:sz="0" w:space="0" w:color="auto"/>
                <w:bottom w:val="none" w:sz="0" w:space="0" w:color="auto"/>
                <w:right w:val="none" w:sz="0" w:space="0" w:color="auto"/>
              </w:divBdr>
            </w:div>
            <w:div w:id="1445804279">
              <w:marLeft w:val="0"/>
              <w:marRight w:val="0"/>
              <w:marTop w:val="0"/>
              <w:marBottom w:val="0"/>
              <w:divBdr>
                <w:top w:val="none" w:sz="0" w:space="0" w:color="auto"/>
                <w:left w:val="none" w:sz="0" w:space="0" w:color="auto"/>
                <w:bottom w:val="none" w:sz="0" w:space="0" w:color="auto"/>
                <w:right w:val="none" w:sz="0" w:space="0" w:color="auto"/>
              </w:divBdr>
            </w:div>
            <w:div w:id="1863124602">
              <w:marLeft w:val="0"/>
              <w:marRight w:val="0"/>
              <w:marTop w:val="0"/>
              <w:marBottom w:val="0"/>
              <w:divBdr>
                <w:top w:val="none" w:sz="0" w:space="0" w:color="auto"/>
                <w:left w:val="none" w:sz="0" w:space="0" w:color="auto"/>
                <w:bottom w:val="none" w:sz="0" w:space="0" w:color="auto"/>
                <w:right w:val="none" w:sz="0" w:space="0" w:color="auto"/>
              </w:divBdr>
            </w:div>
            <w:div w:id="153885575">
              <w:marLeft w:val="0"/>
              <w:marRight w:val="0"/>
              <w:marTop w:val="0"/>
              <w:marBottom w:val="0"/>
              <w:divBdr>
                <w:top w:val="none" w:sz="0" w:space="0" w:color="auto"/>
                <w:left w:val="none" w:sz="0" w:space="0" w:color="auto"/>
                <w:bottom w:val="none" w:sz="0" w:space="0" w:color="auto"/>
                <w:right w:val="none" w:sz="0" w:space="0" w:color="auto"/>
              </w:divBdr>
            </w:div>
            <w:div w:id="384371870">
              <w:marLeft w:val="0"/>
              <w:marRight w:val="0"/>
              <w:marTop w:val="0"/>
              <w:marBottom w:val="0"/>
              <w:divBdr>
                <w:top w:val="none" w:sz="0" w:space="0" w:color="auto"/>
                <w:left w:val="none" w:sz="0" w:space="0" w:color="auto"/>
                <w:bottom w:val="none" w:sz="0" w:space="0" w:color="auto"/>
                <w:right w:val="none" w:sz="0" w:space="0" w:color="auto"/>
              </w:divBdr>
            </w:div>
            <w:div w:id="483087786">
              <w:marLeft w:val="0"/>
              <w:marRight w:val="0"/>
              <w:marTop w:val="0"/>
              <w:marBottom w:val="0"/>
              <w:divBdr>
                <w:top w:val="none" w:sz="0" w:space="0" w:color="auto"/>
                <w:left w:val="none" w:sz="0" w:space="0" w:color="auto"/>
                <w:bottom w:val="none" w:sz="0" w:space="0" w:color="auto"/>
                <w:right w:val="none" w:sz="0" w:space="0" w:color="auto"/>
              </w:divBdr>
            </w:div>
            <w:div w:id="2134059217">
              <w:marLeft w:val="0"/>
              <w:marRight w:val="0"/>
              <w:marTop w:val="0"/>
              <w:marBottom w:val="0"/>
              <w:divBdr>
                <w:top w:val="none" w:sz="0" w:space="0" w:color="auto"/>
                <w:left w:val="none" w:sz="0" w:space="0" w:color="auto"/>
                <w:bottom w:val="none" w:sz="0" w:space="0" w:color="auto"/>
                <w:right w:val="none" w:sz="0" w:space="0" w:color="auto"/>
              </w:divBdr>
            </w:div>
            <w:div w:id="2065449684">
              <w:marLeft w:val="0"/>
              <w:marRight w:val="0"/>
              <w:marTop w:val="0"/>
              <w:marBottom w:val="0"/>
              <w:divBdr>
                <w:top w:val="none" w:sz="0" w:space="0" w:color="auto"/>
                <w:left w:val="none" w:sz="0" w:space="0" w:color="auto"/>
                <w:bottom w:val="none" w:sz="0" w:space="0" w:color="auto"/>
                <w:right w:val="none" w:sz="0" w:space="0" w:color="auto"/>
              </w:divBdr>
            </w:div>
            <w:div w:id="1590578273">
              <w:marLeft w:val="0"/>
              <w:marRight w:val="0"/>
              <w:marTop w:val="0"/>
              <w:marBottom w:val="0"/>
              <w:divBdr>
                <w:top w:val="none" w:sz="0" w:space="0" w:color="auto"/>
                <w:left w:val="none" w:sz="0" w:space="0" w:color="auto"/>
                <w:bottom w:val="none" w:sz="0" w:space="0" w:color="auto"/>
                <w:right w:val="none" w:sz="0" w:space="0" w:color="auto"/>
              </w:divBdr>
            </w:div>
            <w:div w:id="1064914323">
              <w:marLeft w:val="0"/>
              <w:marRight w:val="0"/>
              <w:marTop w:val="0"/>
              <w:marBottom w:val="0"/>
              <w:divBdr>
                <w:top w:val="none" w:sz="0" w:space="0" w:color="auto"/>
                <w:left w:val="none" w:sz="0" w:space="0" w:color="auto"/>
                <w:bottom w:val="none" w:sz="0" w:space="0" w:color="auto"/>
                <w:right w:val="none" w:sz="0" w:space="0" w:color="auto"/>
              </w:divBdr>
            </w:div>
            <w:div w:id="490029650">
              <w:marLeft w:val="0"/>
              <w:marRight w:val="0"/>
              <w:marTop w:val="0"/>
              <w:marBottom w:val="0"/>
              <w:divBdr>
                <w:top w:val="none" w:sz="0" w:space="0" w:color="auto"/>
                <w:left w:val="none" w:sz="0" w:space="0" w:color="auto"/>
                <w:bottom w:val="none" w:sz="0" w:space="0" w:color="auto"/>
                <w:right w:val="none" w:sz="0" w:space="0" w:color="auto"/>
              </w:divBdr>
            </w:div>
            <w:div w:id="1665547340">
              <w:marLeft w:val="0"/>
              <w:marRight w:val="0"/>
              <w:marTop w:val="0"/>
              <w:marBottom w:val="0"/>
              <w:divBdr>
                <w:top w:val="none" w:sz="0" w:space="0" w:color="auto"/>
                <w:left w:val="none" w:sz="0" w:space="0" w:color="auto"/>
                <w:bottom w:val="none" w:sz="0" w:space="0" w:color="auto"/>
                <w:right w:val="none" w:sz="0" w:space="0" w:color="auto"/>
              </w:divBdr>
            </w:div>
            <w:div w:id="1150756416">
              <w:marLeft w:val="0"/>
              <w:marRight w:val="0"/>
              <w:marTop w:val="0"/>
              <w:marBottom w:val="0"/>
              <w:divBdr>
                <w:top w:val="none" w:sz="0" w:space="0" w:color="auto"/>
                <w:left w:val="none" w:sz="0" w:space="0" w:color="auto"/>
                <w:bottom w:val="none" w:sz="0" w:space="0" w:color="auto"/>
                <w:right w:val="none" w:sz="0" w:space="0" w:color="auto"/>
              </w:divBdr>
            </w:div>
            <w:div w:id="1743600522">
              <w:marLeft w:val="0"/>
              <w:marRight w:val="0"/>
              <w:marTop w:val="0"/>
              <w:marBottom w:val="0"/>
              <w:divBdr>
                <w:top w:val="none" w:sz="0" w:space="0" w:color="auto"/>
                <w:left w:val="none" w:sz="0" w:space="0" w:color="auto"/>
                <w:bottom w:val="none" w:sz="0" w:space="0" w:color="auto"/>
                <w:right w:val="none" w:sz="0" w:space="0" w:color="auto"/>
              </w:divBdr>
            </w:div>
            <w:div w:id="1168787507">
              <w:marLeft w:val="0"/>
              <w:marRight w:val="0"/>
              <w:marTop w:val="0"/>
              <w:marBottom w:val="0"/>
              <w:divBdr>
                <w:top w:val="none" w:sz="0" w:space="0" w:color="auto"/>
                <w:left w:val="none" w:sz="0" w:space="0" w:color="auto"/>
                <w:bottom w:val="none" w:sz="0" w:space="0" w:color="auto"/>
                <w:right w:val="none" w:sz="0" w:space="0" w:color="auto"/>
              </w:divBdr>
            </w:div>
            <w:div w:id="1837921332">
              <w:marLeft w:val="0"/>
              <w:marRight w:val="0"/>
              <w:marTop w:val="0"/>
              <w:marBottom w:val="0"/>
              <w:divBdr>
                <w:top w:val="none" w:sz="0" w:space="0" w:color="auto"/>
                <w:left w:val="none" w:sz="0" w:space="0" w:color="auto"/>
                <w:bottom w:val="none" w:sz="0" w:space="0" w:color="auto"/>
                <w:right w:val="none" w:sz="0" w:space="0" w:color="auto"/>
              </w:divBdr>
            </w:div>
            <w:div w:id="439952436">
              <w:marLeft w:val="0"/>
              <w:marRight w:val="0"/>
              <w:marTop w:val="0"/>
              <w:marBottom w:val="0"/>
              <w:divBdr>
                <w:top w:val="none" w:sz="0" w:space="0" w:color="auto"/>
                <w:left w:val="none" w:sz="0" w:space="0" w:color="auto"/>
                <w:bottom w:val="none" w:sz="0" w:space="0" w:color="auto"/>
                <w:right w:val="none" w:sz="0" w:space="0" w:color="auto"/>
              </w:divBdr>
            </w:div>
            <w:div w:id="2113166849">
              <w:marLeft w:val="0"/>
              <w:marRight w:val="0"/>
              <w:marTop w:val="0"/>
              <w:marBottom w:val="0"/>
              <w:divBdr>
                <w:top w:val="none" w:sz="0" w:space="0" w:color="auto"/>
                <w:left w:val="none" w:sz="0" w:space="0" w:color="auto"/>
                <w:bottom w:val="none" w:sz="0" w:space="0" w:color="auto"/>
                <w:right w:val="none" w:sz="0" w:space="0" w:color="auto"/>
              </w:divBdr>
            </w:div>
            <w:div w:id="1633444089">
              <w:marLeft w:val="0"/>
              <w:marRight w:val="0"/>
              <w:marTop w:val="0"/>
              <w:marBottom w:val="0"/>
              <w:divBdr>
                <w:top w:val="none" w:sz="0" w:space="0" w:color="auto"/>
                <w:left w:val="none" w:sz="0" w:space="0" w:color="auto"/>
                <w:bottom w:val="none" w:sz="0" w:space="0" w:color="auto"/>
                <w:right w:val="none" w:sz="0" w:space="0" w:color="auto"/>
              </w:divBdr>
            </w:div>
            <w:div w:id="1137256033">
              <w:marLeft w:val="0"/>
              <w:marRight w:val="0"/>
              <w:marTop w:val="0"/>
              <w:marBottom w:val="0"/>
              <w:divBdr>
                <w:top w:val="none" w:sz="0" w:space="0" w:color="auto"/>
                <w:left w:val="none" w:sz="0" w:space="0" w:color="auto"/>
                <w:bottom w:val="none" w:sz="0" w:space="0" w:color="auto"/>
                <w:right w:val="none" w:sz="0" w:space="0" w:color="auto"/>
              </w:divBdr>
            </w:div>
            <w:div w:id="1561480149">
              <w:marLeft w:val="0"/>
              <w:marRight w:val="0"/>
              <w:marTop w:val="0"/>
              <w:marBottom w:val="0"/>
              <w:divBdr>
                <w:top w:val="none" w:sz="0" w:space="0" w:color="auto"/>
                <w:left w:val="none" w:sz="0" w:space="0" w:color="auto"/>
                <w:bottom w:val="none" w:sz="0" w:space="0" w:color="auto"/>
                <w:right w:val="none" w:sz="0" w:space="0" w:color="auto"/>
              </w:divBdr>
            </w:div>
            <w:div w:id="1212423118">
              <w:marLeft w:val="0"/>
              <w:marRight w:val="0"/>
              <w:marTop w:val="0"/>
              <w:marBottom w:val="0"/>
              <w:divBdr>
                <w:top w:val="none" w:sz="0" w:space="0" w:color="auto"/>
                <w:left w:val="none" w:sz="0" w:space="0" w:color="auto"/>
                <w:bottom w:val="none" w:sz="0" w:space="0" w:color="auto"/>
                <w:right w:val="none" w:sz="0" w:space="0" w:color="auto"/>
              </w:divBdr>
            </w:div>
            <w:div w:id="1054428806">
              <w:marLeft w:val="0"/>
              <w:marRight w:val="0"/>
              <w:marTop w:val="0"/>
              <w:marBottom w:val="0"/>
              <w:divBdr>
                <w:top w:val="none" w:sz="0" w:space="0" w:color="auto"/>
                <w:left w:val="none" w:sz="0" w:space="0" w:color="auto"/>
                <w:bottom w:val="none" w:sz="0" w:space="0" w:color="auto"/>
                <w:right w:val="none" w:sz="0" w:space="0" w:color="auto"/>
              </w:divBdr>
            </w:div>
            <w:div w:id="316426438">
              <w:marLeft w:val="0"/>
              <w:marRight w:val="0"/>
              <w:marTop w:val="0"/>
              <w:marBottom w:val="0"/>
              <w:divBdr>
                <w:top w:val="none" w:sz="0" w:space="0" w:color="auto"/>
                <w:left w:val="none" w:sz="0" w:space="0" w:color="auto"/>
                <w:bottom w:val="none" w:sz="0" w:space="0" w:color="auto"/>
                <w:right w:val="none" w:sz="0" w:space="0" w:color="auto"/>
              </w:divBdr>
            </w:div>
            <w:div w:id="19082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3791">
      <w:bodyDiv w:val="1"/>
      <w:marLeft w:val="0"/>
      <w:marRight w:val="0"/>
      <w:marTop w:val="0"/>
      <w:marBottom w:val="0"/>
      <w:divBdr>
        <w:top w:val="none" w:sz="0" w:space="0" w:color="auto"/>
        <w:left w:val="none" w:sz="0" w:space="0" w:color="auto"/>
        <w:bottom w:val="none" w:sz="0" w:space="0" w:color="auto"/>
        <w:right w:val="none" w:sz="0" w:space="0" w:color="auto"/>
      </w:divBdr>
    </w:div>
    <w:div w:id="530067395">
      <w:bodyDiv w:val="1"/>
      <w:marLeft w:val="0"/>
      <w:marRight w:val="0"/>
      <w:marTop w:val="0"/>
      <w:marBottom w:val="0"/>
      <w:divBdr>
        <w:top w:val="none" w:sz="0" w:space="0" w:color="auto"/>
        <w:left w:val="none" w:sz="0" w:space="0" w:color="auto"/>
        <w:bottom w:val="none" w:sz="0" w:space="0" w:color="auto"/>
        <w:right w:val="none" w:sz="0" w:space="0" w:color="auto"/>
      </w:divBdr>
    </w:div>
    <w:div w:id="818497178">
      <w:bodyDiv w:val="1"/>
      <w:marLeft w:val="0"/>
      <w:marRight w:val="0"/>
      <w:marTop w:val="0"/>
      <w:marBottom w:val="0"/>
      <w:divBdr>
        <w:top w:val="none" w:sz="0" w:space="0" w:color="auto"/>
        <w:left w:val="none" w:sz="0" w:space="0" w:color="auto"/>
        <w:bottom w:val="none" w:sz="0" w:space="0" w:color="auto"/>
        <w:right w:val="none" w:sz="0" w:space="0" w:color="auto"/>
      </w:divBdr>
    </w:div>
    <w:div w:id="961422906">
      <w:bodyDiv w:val="1"/>
      <w:marLeft w:val="0"/>
      <w:marRight w:val="0"/>
      <w:marTop w:val="0"/>
      <w:marBottom w:val="0"/>
      <w:divBdr>
        <w:top w:val="none" w:sz="0" w:space="0" w:color="auto"/>
        <w:left w:val="none" w:sz="0" w:space="0" w:color="auto"/>
        <w:bottom w:val="none" w:sz="0" w:space="0" w:color="auto"/>
        <w:right w:val="none" w:sz="0" w:space="0" w:color="auto"/>
      </w:divBdr>
    </w:div>
    <w:div w:id="1141925338">
      <w:bodyDiv w:val="1"/>
      <w:marLeft w:val="0"/>
      <w:marRight w:val="0"/>
      <w:marTop w:val="0"/>
      <w:marBottom w:val="0"/>
      <w:divBdr>
        <w:top w:val="none" w:sz="0" w:space="0" w:color="auto"/>
        <w:left w:val="none" w:sz="0" w:space="0" w:color="auto"/>
        <w:bottom w:val="none" w:sz="0" w:space="0" w:color="auto"/>
        <w:right w:val="none" w:sz="0" w:space="0" w:color="auto"/>
      </w:divBdr>
    </w:div>
    <w:div w:id="1186092933">
      <w:bodyDiv w:val="1"/>
      <w:marLeft w:val="0"/>
      <w:marRight w:val="0"/>
      <w:marTop w:val="0"/>
      <w:marBottom w:val="0"/>
      <w:divBdr>
        <w:top w:val="none" w:sz="0" w:space="0" w:color="auto"/>
        <w:left w:val="none" w:sz="0" w:space="0" w:color="auto"/>
        <w:bottom w:val="none" w:sz="0" w:space="0" w:color="auto"/>
        <w:right w:val="none" w:sz="0" w:space="0" w:color="auto"/>
      </w:divBdr>
    </w:div>
    <w:div w:id="1298802564">
      <w:bodyDiv w:val="1"/>
      <w:marLeft w:val="0"/>
      <w:marRight w:val="0"/>
      <w:marTop w:val="0"/>
      <w:marBottom w:val="0"/>
      <w:divBdr>
        <w:top w:val="none" w:sz="0" w:space="0" w:color="auto"/>
        <w:left w:val="none" w:sz="0" w:space="0" w:color="auto"/>
        <w:bottom w:val="none" w:sz="0" w:space="0" w:color="auto"/>
        <w:right w:val="none" w:sz="0" w:space="0" w:color="auto"/>
      </w:divBdr>
    </w:div>
    <w:div w:id="1310666464">
      <w:bodyDiv w:val="1"/>
      <w:marLeft w:val="0"/>
      <w:marRight w:val="0"/>
      <w:marTop w:val="0"/>
      <w:marBottom w:val="0"/>
      <w:divBdr>
        <w:top w:val="none" w:sz="0" w:space="0" w:color="auto"/>
        <w:left w:val="none" w:sz="0" w:space="0" w:color="auto"/>
        <w:bottom w:val="none" w:sz="0" w:space="0" w:color="auto"/>
        <w:right w:val="none" w:sz="0" w:space="0" w:color="auto"/>
      </w:divBdr>
    </w:div>
    <w:div w:id="1311397607">
      <w:bodyDiv w:val="1"/>
      <w:marLeft w:val="0"/>
      <w:marRight w:val="0"/>
      <w:marTop w:val="0"/>
      <w:marBottom w:val="0"/>
      <w:divBdr>
        <w:top w:val="none" w:sz="0" w:space="0" w:color="auto"/>
        <w:left w:val="none" w:sz="0" w:space="0" w:color="auto"/>
        <w:bottom w:val="none" w:sz="0" w:space="0" w:color="auto"/>
        <w:right w:val="none" w:sz="0" w:space="0" w:color="auto"/>
      </w:divBdr>
    </w:div>
    <w:div w:id="1375078572">
      <w:bodyDiv w:val="1"/>
      <w:marLeft w:val="0"/>
      <w:marRight w:val="0"/>
      <w:marTop w:val="0"/>
      <w:marBottom w:val="0"/>
      <w:divBdr>
        <w:top w:val="none" w:sz="0" w:space="0" w:color="auto"/>
        <w:left w:val="none" w:sz="0" w:space="0" w:color="auto"/>
        <w:bottom w:val="none" w:sz="0" w:space="0" w:color="auto"/>
        <w:right w:val="none" w:sz="0" w:space="0" w:color="auto"/>
      </w:divBdr>
    </w:div>
    <w:div w:id="1461262801">
      <w:bodyDiv w:val="1"/>
      <w:marLeft w:val="0"/>
      <w:marRight w:val="0"/>
      <w:marTop w:val="0"/>
      <w:marBottom w:val="0"/>
      <w:divBdr>
        <w:top w:val="none" w:sz="0" w:space="0" w:color="auto"/>
        <w:left w:val="none" w:sz="0" w:space="0" w:color="auto"/>
        <w:bottom w:val="none" w:sz="0" w:space="0" w:color="auto"/>
        <w:right w:val="none" w:sz="0" w:space="0" w:color="auto"/>
      </w:divBdr>
    </w:div>
    <w:div w:id="1562250896">
      <w:bodyDiv w:val="1"/>
      <w:marLeft w:val="0"/>
      <w:marRight w:val="0"/>
      <w:marTop w:val="0"/>
      <w:marBottom w:val="0"/>
      <w:divBdr>
        <w:top w:val="none" w:sz="0" w:space="0" w:color="auto"/>
        <w:left w:val="none" w:sz="0" w:space="0" w:color="auto"/>
        <w:bottom w:val="none" w:sz="0" w:space="0" w:color="auto"/>
        <w:right w:val="none" w:sz="0" w:space="0" w:color="auto"/>
      </w:divBdr>
    </w:div>
    <w:div w:id="2084595733">
      <w:bodyDiv w:val="1"/>
      <w:marLeft w:val="0"/>
      <w:marRight w:val="0"/>
      <w:marTop w:val="0"/>
      <w:marBottom w:val="0"/>
      <w:divBdr>
        <w:top w:val="none" w:sz="0" w:space="0" w:color="auto"/>
        <w:left w:val="none" w:sz="0" w:space="0" w:color="auto"/>
        <w:bottom w:val="none" w:sz="0" w:space="0" w:color="auto"/>
        <w:right w:val="none" w:sz="0" w:space="0" w:color="auto"/>
      </w:divBdr>
      <w:divsChild>
        <w:div w:id="400906723">
          <w:marLeft w:val="0"/>
          <w:marRight w:val="0"/>
          <w:marTop w:val="0"/>
          <w:marBottom w:val="0"/>
          <w:divBdr>
            <w:top w:val="none" w:sz="0" w:space="0" w:color="auto"/>
            <w:left w:val="none" w:sz="0" w:space="0" w:color="auto"/>
            <w:bottom w:val="none" w:sz="0" w:space="0" w:color="auto"/>
            <w:right w:val="none" w:sz="0" w:space="0" w:color="auto"/>
          </w:divBdr>
          <w:divsChild>
            <w:div w:id="1779912163">
              <w:marLeft w:val="0"/>
              <w:marRight w:val="0"/>
              <w:marTop w:val="0"/>
              <w:marBottom w:val="0"/>
              <w:divBdr>
                <w:top w:val="none" w:sz="0" w:space="0" w:color="auto"/>
                <w:left w:val="none" w:sz="0" w:space="0" w:color="auto"/>
                <w:bottom w:val="none" w:sz="0" w:space="0" w:color="auto"/>
                <w:right w:val="none" w:sz="0" w:space="0" w:color="auto"/>
              </w:divBdr>
              <w:divsChild>
                <w:div w:id="177162501">
                  <w:marLeft w:val="0"/>
                  <w:marRight w:val="0"/>
                  <w:marTop w:val="0"/>
                  <w:marBottom w:val="0"/>
                  <w:divBdr>
                    <w:top w:val="none" w:sz="0" w:space="0" w:color="auto"/>
                    <w:left w:val="none" w:sz="0" w:space="0" w:color="auto"/>
                    <w:bottom w:val="none" w:sz="0" w:space="0" w:color="auto"/>
                    <w:right w:val="none" w:sz="0" w:space="0" w:color="auto"/>
                  </w:divBdr>
                </w:div>
              </w:divsChild>
            </w:div>
            <w:div w:id="5703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47806EB9D42C479A632488CE5D4AD8" ma:contentTypeVersion="8" ma:contentTypeDescription="Create a new document." ma:contentTypeScope="" ma:versionID="f6f0542a0226e8d6df9da6a64b076398">
  <xsd:schema xmlns:xsd="http://www.w3.org/2001/XMLSchema" xmlns:xs="http://www.w3.org/2001/XMLSchema" xmlns:p="http://schemas.microsoft.com/office/2006/metadata/properties" xmlns:ns2="0aa54568-df15-4ddf-8afa-578456d0c54d" targetNamespace="http://schemas.microsoft.com/office/2006/metadata/properties" ma:root="true" ma:fieldsID="98af1976a19b2317b3ee8d91cc2939dc" ns2:_="">
    <xsd:import namespace="0aa54568-df15-4ddf-8afa-578456d0c5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54568-df15-4ddf-8afa-578456d0c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E88B89-F11E-4133-815B-5C3794446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54568-df15-4ddf-8afa-578456d0c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07540-739C-4F3B-8BBA-E1DC660BCA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60B207-689A-4204-B769-504AA31213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dc:creator>
  <cp:keywords/>
  <dc:description/>
  <cp:lastModifiedBy>Windows User</cp:lastModifiedBy>
  <cp:revision>2</cp:revision>
  <dcterms:created xsi:type="dcterms:W3CDTF">2024-09-29T11:21:00Z</dcterms:created>
  <dcterms:modified xsi:type="dcterms:W3CDTF">2024-09-29T11:21:00Z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cf1749a4-6fe6-4ad1-8b97-4b462f16cf39</vt:lpwstr>
  </property>
  <property fmtid="{D5CDD505-2E9C-101B-9397-08002B2CF9AE}" pid="3" name="ContentTypeId">
    <vt:lpwstr>0x010100BB47806EB9D42C479A632488CE5D4AD8</vt:lpwstr>
  </property>
</Properties>
</file>